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36E3C" w:rsidRPr="00195F7D" w:rsidRDefault="002D5E64">
      <w:pPr>
        <w:jc w:val="center"/>
        <w:rPr>
          <w:b/>
          <w:sz w:val="28"/>
          <w:szCs w:val="28"/>
          <w:lang w:val="en-US"/>
        </w:rPr>
      </w:pPr>
      <w:r w:rsidRPr="00195F7D">
        <w:rPr>
          <w:b/>
          <w:sz w:val="28"/>
          <w:szCs w:val="28"/>
        </w:rPr>
        <w:t xml:space="preserve">Упражнение </w:t>
      </w:r>
      <w:r w:rsidR="00C45FB0" w:rsidRPr="00195F7D">
        <w:rPr>
          <w:b/>
          <w:sz w:val="28"/>
          <w:szCs w:val="28"/>
          <w:lang w:val="en-US"/>
        </w:rPr>
        <w:t>5</w:t>
      </w:r>
    </w:p>
    <w:p w:rsidR="00636E3C" w:rsidRPr="00195F7D" w:rsidRDefault="00C45FB0">
      <w:pPr>
        <w:jc w:val="center"/>
        <w:rPr>
          <w:b/>
          <w:sz w:val="28"/>
          <w:szCs w:val="28"/>
          <w:lang w:val="pl-PL"/>
        </w:rPr>
      </w:pPr>
      <w:r w:rsidRPr="00195F7D">
        <w:rPr>
          <w:b/>
          <w:sz w:val="28"/>
          <w:szCs w:val="28"/>
        </w:rPr>
        <w:t xml:space="preserve">Клаузи </w:t>
      </w:r>
      <w:r w:rsidR="009048F3" w:rsidRPr="00195F7D">
        <w:rPr>
          <w:b/>
          <w:sz w:val="28"/>
          <w:szCs w:val="28"/>
        </w:rPr>
        <w:t>PRIVATE</w:t>
      </w:r>
      <w:r w:rsidRPr="00195F7D">
        <w:rPr>
          <w:b/>
          <w:sz w:val="28"/>
          <w:szCs w:val="28"/>
        </w:rPr>
        <w:t xml:space="preserve">, FIRSTPRIVATE и LASTPRIVATE </w:t>
      </w:r>
    </w:p>
    <w:p w:rsidR="00C45FB0" w:rsidRPr="00195F7D" w:rsidRDefault="00C45FB0" w:rsidP="00C45FB0">
      <w:pPr>
        <w:ind w:left="720"/>
        <w:rPr>
          <w:b/>
          <w:sz w:val="28"/>
          <w:szCs w:val="28"/>
        </w:rPr>
      </w:pPr>
    </w:p>
    <w:p w:rsidR="00C45FB0" w:rsidRPr="00195F7D" w:rsidRDefault="00C45FB0" w:rsidP="00C45FB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195F7D">
        <w:rPr>
          <w:b/>
          <w:sz w:val="28"/>
          <w:szCs w:val="28"/>
        </w:rPr>
        <w:t>PRIVATE</w:t>
      </w:r>
    </w:p>
    <w:p w:rsidR="00C45FB0" w:rsidRPr="00195F7D" w:rsidRDefault="00C45FB0" w:rsidP="00C45FB0">
      <w:pPr>
        <w:ind w:left="1416"/>
        <w:rPr>
          <w:sz w:val="28"/>
          <w:szCs w:val="28"/>
        </w:rPr>
      </w:pPr>
      <w:r w:rsidRPr="00195F7D">
        <w:rPr>
          <w:sz w:val="28"/>
          <w:szCs w:val="28"/>
        </w:rPr>
        <w:t xml:space="preserve">Използвайте клаузата </w:t>
      </w:r>
      <w:r w:rsidRPr="00195F7D">
        <w:rPr>
          <w:b/>
          <w:sz w:val="28"/>
          <w:szCs w:val="28"/>
        </w:rPr>
        <w:t>PRIVATE</w:t>
      </w:r>
      <w:r w:rsidRPr="00195F7D">
        <w:rPr>
          <w:sz w:val="28"/>
          <w:szCs w:val="28"/>
        </w:rPr>
        <w:t xml:space="preserve"> </w:t>
      </w:r>
      <w:r w:rsidRPr="00195F7D">
        <w:rPr>
          <w:sz w:val="28"/>
          <w:szCs w:val="28"/>
        </w:rPr>
        <w:t>с директивата</w:t>
      </w:r>
      <w:r w:rsidRPr="00195F7D">
        <w:rPr>
          <w:sz w:val="28"/>
          <w:szCs w:val="28"/>
        </w:rPr>
        <w:t xml:space="preserve"> </w:t>
      </w:r>
      <w:r w:rsidRPr="00195F7D">
        <w:rPr>
          <w:b/>
          <w:sz w:val="28"/>
          <w:szCs w:val="28"/>
        </w:rPr>
        <w:t>PARALLEL</w:t>
      </w:r>
      <w:r w:rsidRPr="00195F7D">
        <w:rPr>
          <w:sz w:val="28"/>
          <w:szCs w:val="28"/>
        </w:rPr>
        <w:t xml:space="preserve">, за да декларирате променливите като </w:t>
      </w:r>
      <w:r w:rsidRPr="00195F7D">
        <w:rPr>
          <w:sz w:val="28"/>
          <w:szCs w:val="28"/>
          <w:lang w:val="en-US"/>
        </w:rPr>
        <w:t>private</w:t>
      </w:r>
      <w:r w:rsidRPr="00195F7D">
        <w:rPr>
          <w:sz w:val="28"/>
          <w:szCs w:val="28"/>
        </w:rPr>
        <w:t xml:space="preserve"> за всяка нишка в </w:t>
      </w:r>
      <w:r w:rsidRPr="00195F7D">
        <w:rPr>
          <w:sz w:val="28"/>
          <w:szCs w:val="28"/>
        </w:rPr>
        <w:t>групата</w:t>
      </w:r>
      <w:r w:rsidRPr="00195F7D">
        <w:rPr>
          <w:sz w:val="28"/>
          <w:szCs w:val="28"/>
        </w:rPr>
        <w:t>.</w:t>
      </w:r>
    </w:p>
    <w:p w:rsidR="00C45FB0" w:rsidRPr="00195F7D" w:rsidRDefault="00C45FB0" w:rsidP="00C45FB0">
      <w:pPr>
        <w:ind w:left="1416"/>
        <w:rPr>
          <w:sz w:val="28"/>
          <w:szCs w:val="28"/>
        </w:rPr>
      </w:pPr>
    </w:p>
    <w:p w:rsidR="00C45FB0" w:rsidRPr="00195F7D" w:rsidRDefault="00C45FB0" w:rsidP="00C45FB0">
      <w:pPr>
        <w:ind w:left="1416"/>
        <w:rPr>
          <w:sz w:val="28"/>
          <w:szCs w:val="28"/>
        </w:rPr>
      </w:pPr>
      <w:r w:rsidRPr="00195F7D">
        <w:rPr>
          <w:sz w:val="28"/>
          <w:szCs w:val="28"/>
        </w:rPr>
        <w:t xml:space="preserve">Поведението на променливите, обявени за </w:t>
      </w:r>
      <w:r w:rsidRPr="00195F7D">
        <w:rPr>
          <w:b/>
          <w:sz w:val="28"/>
          <w:szCs w:val="28"/>
        </w:rPr>
        <w:t>PRIVATE</w:t>
      </w:r>
      <w:r w:rsidRPr="00195F7D">
        <w:rPr>
          <w:sz w:val="28"/>
          <w:szCs w:val="28"/>
        </w:rPr>
        <w:t xml:space="preserve">, е </w:t>
      </w:r>
      <w:r w:rsidRPr="00195F7D">
        <w:rPr>
          <w:sz w:val="28"/>
          <w:szCs w:val="28"/>
        </w:rPr>
        <w:t>следното</w:t>
      </w:r>
      <w:r w:rsidRPr="00195F7D">
        <w:rPr>
          <w:sz w:val="28"/>
          <w:szCs w:val="28"/>
        </w:rPr>
        <w:t>:</w:t>
      </w:r>
    </w:p>
    <w:p w:rsidR="00C45FB0" w:rsidRPr="00195F7D" w:rsidRDefault="00C45FB0" w:rsidP="00C45FB0">
      <w:pPr>
        <w:ind w:left="1416"/>
        <w:rPr>
          <w:sz w:val="28"/>
          <w:szCs w:val="28"/>
        </w:rPr>
      </w:pPr>
    </w:p>
    <w:p w:rsidR="00C45FB0" w:rsidRPr="00195F7D" w:rsidRDefault="00C45FB0" w:rsidP="00C45FB0">
      <w:pPr>
        <w:ind w:left="1416"/>
        <w:rPr>
          <w:sz w:val="28"/>
          <w:szCs w:val="28"/>
        </w:rPr>
      </w:pPr>
      <w:r w:rsidRPr="00195F7D">
        <w:rPr>
          <w:sz w:val="28"/>
          <w:szCs w:val="28"/>
        </w:rPr>
        <w:t>Нов обект от същия тип и размер се декларира веднъж за всяка нишка в групата</w:t>
      </w:r>
      <w:r w:rsidRPr="00195F7D">
        <w:rPr>
          <w:sz w:val="28"/>
          <w:szCs w:val="28"/>
        </w:rPr>
        <w:t xml:space="preserve"> </w:t>
      </w:r>
      <w:r w:rsidR="005C62BE" w:rsidRPr="00195F7D">
        <w:rPr>
          <w:sz w:val="28"/>
          <w:szCs w:val="28"/>
        </w:rPr>
        <w:t>и новият обект вече не съхранява стойността, свързана</w:t>
      </w:r>
      <w:r w:rsidRPr="00195F7D">
        <w:rPr>
          <w:sz w:val="28"/>
          <w:szCs w:val="28"/>
        </w:rPr>
        <w:t xml:space="preserve"> с оригиналния обект.</w:t>
      </w:r>
    </w:p>
    <w:p w:rsidR="00C45FB0" w:rsidRPr="00195F7D" w:rsidRDefault="00C45FB0" w:rsidP="00C45FB0">
      <w:pPr>
        <w:ind w:left="1416"/>
        <w:rPr>
          <w:sz w:val="28"/>
          <w:szCs w:val="28"/>
        </w:rPr>
      </w:pPr>
    </w:p>
    <w:p w:rsidR="00C45FB0" w:rsidRPr="00195F7D" w:rsidRDefault="00C45FB0" w:rsidP="00C45FB0">
      <w:pPr>
        <w:ind w:left="1416"/>
        <w:rPr>
          <w:sz w:val="28"/>
          <w:szCs w:val="28"/>
        </w:rPr>
      </w:pPr>
      <w:r w:rsidRPr="00195F7D">
        <w:rPr>
          <w:sz w:val="28"/>
          <w:szCs w:val="28"/>
        </w:rPr>
        <w:t xml:space="preserve">Всички </w:t>
      </w:r>
      <w:r w:rsidR="005C62BE" w:rsidRPr="00195F7D">
        <w:rPr>
          <w:sz w:val="28"/>
          <w:szCs w:val="28"/>
        </w:rPr>
        <w:t>обръщения</w:t>
      </w:r>
      <w:r w:rsidRPr="00195F7D">
        <w:rPr>
          <w:sz w:val="28"/>
          <w:szCs w:val="28"/>
        </w:rPr>
        <w:t xml:space="preserve"> към оригиналния обект в конструкцията на директивата се заменят с препратки към частния обект.</w:t>
      </w:r>
    </w:p>
    <w:p w:rsidR="00C45FB0" w:rsidRPr="00195F7D" w:rsidRDefault="00C45FB0" w:rsidP="00C45FB0">
      <w:pPr>
        <w:ind w:left="1416"/>
        <w:rPr>
          <w:sz w:val="28"/>
          <w:szCs w:val="28"/>
        </w:rPr>
      </w:pPr>
    </w:p>
    <w:p w:rsidR="00C45FB0" w:rsidRPr="00195F7D" w:rsidRDefault="00C45FB0" w:rsidP="00C45FB0">
      <w:pPr>
        <w:ind w:left="1416"/>
        <w:rPr>
          <w:sz w:val="28"/>
          <w:szCs w:val="28"/>
        </w:rPr>
      </w:pPr>
      <w:r w:rsidRPr="00195F7D">
        <w:rPr>
          <w:sz w:val="28"/>
          <w:szCs w:val="28"/>
        </w:rPr>
        <w:t xml:space="preserve">Променливите, дефинирани като </w:t>
      </w:r>
      <w:r w:rsidRPr="00195F7D">
        <w:rPr>
          <w:b/>
          <w:sz w:val="28"/>
          <w:szCs w:val="28"/>
        </w:rPr>
        <w:t>PRIVATE</w:t>
      </w:r>
      <w:r w:rsidRPr="00195F7D">
        <w:rPr>
          <w:sz w:val="28"/>
          <w:szCs w:val="28"/>
        </w:rPr>
        <w:t xml:space="preserve">, са </w:t>
      </w:r>
      <w:r w:rsidR="005C62BE" w:rsidRPr="00195F7D">
        <w:rPr>
          <w:sz w:val="28"/>
          <w:szCs w:val="28"/>
        </w:rPr>
        <w:t>неинициализрани</w:t>
      </w:r>
      <w:r w:rsidRPr="00195F7D">
        <w:rPr>
          <w:sz w:val="28"/>
          <w:szCs w:val="28"/>
        </w:rPr>
        <w:t xml:space="preserve"> за всяка нишка при влизане в конструкцията, а съответната споделена променлива е </w:t>
      </w:r>
      <w:r w:rsidR="005C62BE" w:rsidRPr="00195F7D">
        <w:rPr>
          <w:sz w:val="28"/>
          <w:szCs w:val="28"/>
        </w:rPr>
        <w:t xml:space="preserve">неинициализрана </w:t>
      </w:r>
      <w:r w:rsidRPr="00195F7D">
        <w:rPr>
          <w:sz w:val="28"/>
          <w:szCs w:val="28"/>
        </w:rPr>
        <w:t>при излизане от паралелна конструкция.</w:t>
      </w:r>
    </w:p>
    <w:p w:rsidR="00C45FB0" w:rsidRPr="00195F7D" w:rsidRDefault="00C45FB0" w:rsidP="00C45FB0">
      <w:pPr>
        <w:ind w:left="1416"/>
        <w:rPr>
          <w:sz w:val="28"/>
          <w:szCs w:val="28"/>
        </w:rPr>
      </w:pPr>
    </w:p>
    <w:p w:rsidR="00C45FB0" w:rsidRPr="00195F7D" w:rsidRDefault="005C62BE" w:rsidP="005C62B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195F7D">
        <w:rPr>
          <w:b/>
          <w:sz w:val="28"/>
          <w:szCs w:val="28"/>
        </w:rPr>
        <w:t>FIRSTPRIVATE</w:t>
      </w:r>
    </w:p>
    <w:p w:rsidR="005C62BE" w:rsidRPr="00195F7D" w:rsidRDefault="005C62BE" w:rsidP="005C62BE">
      <w:pPr>
        <w:pStyle w:val="ListParagraph"/>
        <w:ind w:left="1440"/>
        <w:rPr>
          <w:sz w:val="28"/>
          <w:szCs w:val="28"/>
        </w:rPr>
      </w:pPr>
      <w:r w:rsidRPr="00195F7D">
        <w:rPr>
          <w:sz w:val="28"/>
          <w:szCs w:val="28"/>
        </w:rPr>
        <w:t xml:space="preserve">Използвайте клаузата FIRSTPRIVATE </w:t>
      </w:r>
      <w:r w:rsidRPr="00195F7D">
        <w:rPr>
          <w:sz w:val="28"/>
          <w:szCs w:val="28"/>
        </w:rPr>
        <w:t>с директивата</w:t>
      </w:r>
      <w:r w:rsidRPr="00195F7D">
        <w:rPr>
          <w:sz w:val="28"/>
          <w:szCs w:val="28"/>
        </w:rPr>
        <w:t xml:space="preserve"> PARALLEL, </w:t>
      </w:r>
      <w:r w:rsidRPr="00195F7D">
        <w:rPr>
          <w:sz w:val="28"/>
          <w:szCs w:val="28"/>
        </w:rPr>
        <w:t>като допълнение  на</w:t>
      </w:r>
      <w:r w:rsidRPr="00195F7D">
        <w:rPr>
          <w:sz w:val="28"/>
          <w:szCs w:val="28"/>
        </w:rPr>
        <w:t xml:space="preserve"> функционалността на клаузата PRIVATE.</w:t>
      </w:r>
    </w:p>
    <w:p w:rsidR="005C62BE" w:rsidRPr="00195F7D" w:rsidRDefault="005C62BE" w:rsidP="005C62BE">
      <w:pPr>
        <w:pStyle w:val="ListParagraph"/>
        <w:ind w:left="1440"/>
        <w:rPr>
          <w:sz w:val="28"/>
          <w:szCs w:val="28"/>
        </w:rPr>
      </w:pPr>
    </w:p>
    <w:p w:rsidR="005C62BE" w:rsidRPr="00195F7D" w:rsidRDefault="005C62BE" w:rsidP="005C62BE">
      <w:pPr>
        <w:pStyle w:val="ListParagraph"/>
        <w:ind w:left="1440"/>
        <w:rPr>
          <w:sz w:val="28"/>
          <w:szCs w:val="28"/>
        </w:rPr>
      </w:pPr>
      <w:r w:rsidRPr="00195F7D">
        <w:rPr>
          <w:sz w:val="28"/>
          <w:szCs w:val="28"/>
        </w:rPr>
        <w:t xml:space="preserve">При FIRSTPRIVATE </w:t>
      </w:r>
      <w:r w:rsidRPr="00195F7D">
        <w:rPr>
          <w:sz w:val="28"/>
          <w:szCs w:val="28"/>
        </w:rPr>
        <w:t xml:space="preserve"> частните копия на </w:t>
      </w:r>
      <w:r w:rsidRPr="00195F7D">
        <w:rPr>
          <w:b/>
          <w:sz w:val="28"/>
          <w:szCs w:val="28"/>
        </w:rPr>
        <w:t>променливите се инициализират от оригиналния обект</w:t>
      </w:r>
      <w:r w:rsidRPr="00195F7D">
        <w:rPr>
          <w:sz w:val="28"/>
          <w:szCs w:val="28"/>
        </w:rPr>
        <w:t>, съществуващ преди паралелната конструкция.</w:t>
      </w:r>
    </w:p>
    <w:p w:rsidR="005C62BE" w:rsidRPr="00195F7D" w:rsidRDefault="005C62BE" w:rsidP="005C62B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195F7D">
        <w:rPr>
          <w:b/>
          <w:sz w:val="28"/>
          <w:szCs w:val="28"/>
        </w:rPr>
        <w:t>LASTPRIVATE</w:t>
      </w:r>
    </w:p>
    <w:p w:rsidR="005C62BE" w:rsidRPr="00195F7D" w:rsidRDefault="005C62BE" w:rsidP="005C62BE">
      <w:pPr>
        <w:pStyle w:val="ListParagraph"/>
        <w:ind w:left="1440"/>
        <w:rPr>
          <w:sz w:val="28"/>
          <w:szCs w:val="28"/>
        </w:rPr>
      </w:pPr>
      <w:r w:rsidRPr="00195F7D">
        <w:rPr>
          <w:sz w:val="28"/>
          <w:szCs w:val="28"/>
        </w:rPr>
        <w:t xml:space="preserve">Използвайте клаузата </w:t>
      </w:r>
      <w:r w:rsidRPr="00195F7D">
        <w:rPr>
          <w:sz w:val="28"/>
          <w:szCs w:val="28"/>
        </w:rPr>
        <w:t xml:space="preserve">LASTPRIVATE </w:t>
      </w:r>
      <w:r w:rsidRPr="00195F7D">
        <w:rPr>
          <w:sz w:val="28"/>
          <w:szCs w:val="28"/>
        </w:rPr>
        <w:t>с директивата PARALLEL, като допълнение  на функционалността на клаузата PRIVATE.</w:t>
      </w:r>
    </w:p>
    <w:p w:rsidR="005C62BE" w:rsidRPr="00195F7D" w:rsidRDefault="005C62BE" w:rsidP="005C62BE">
      <w:pPr>
        <w:pStyle w:val="ListParagraph"/>
        <w:ind w:left="1440"/>
        <w:rPr>
          <w:b/>
          <w:sz w:val="28"/>
          <w:szCs w:val="28"/>
        </w:rPr>
      </w:pPr>
    </w:p>
    <w:p w:rsidR="005C62BE" w:rsidRPr="00195F7D" w:rsidRDefault="005C62BE" w:rsidP="005C62BE">
      <w:pPr>
        <w:pStyle w:val="ListParagraph"/>
        <w:ind w:left="1440"/>
        <w:rPr>
          <w:sz w:val="28"/>
          <w:szCs w:val="28"/>
        </w:rPr>
      </w:pPr>
      <w:r w:rsidRPr="00195F7D">
        <w:rPr>
          <w:sz w:val="28"/>
          <w:szCs w:val="28"/>
        </w:rPr>
        <w:t xml:space="preserve">Когато клаузата LASTPRIVATE се появи в директива PARALLEL, нишката, която изпълнява последователно последната итерация, </w:t>
      </w:r>
      <w:r w:rsidRPr="00195F7D">
        <w:rPr>
          <w:b/>
          <w:sz w:val="28"/>
          <w:szCs w:val="28"/>
        </w:rPr>
        <w:t>актуализира в</w:t>
      </w:r>
      <w:r w:rsidRPr="00195F7D">
        <w:rPr>
          <w:b/>
          <w:sz w:val="28"/>
          <w:szCs w:val="28"/>
        </w:rPr>
        <w:t>ерсията на обекта</w:t>
      </w:r>
      <w:r w:rsidRPr="00195F7D">
        <w:rPr>
          <w:b/>
          <w:sz w:val="28"/>
          <w:szCs w:val="28"/>
        </w:rPr>
        <w:t xml:space="preserve"> преди конструкцията</w:t>
      </w:r>
      <w:r w:rsidRPr="00195F7D">
        <w:rPr>
          <w:sz w:val="28"/>
          <w:szCs w:val="28"/>
        </w:rPr>
        <w:t>.</w:t>
      </w:r>
    </w:p>
    <w:p w:rsidR="005C62BE" w:rsidRPr="00195F7D" w:rsidRDefault="005C62BE" w:rsidP="005C62BE">
      <w:pPr>
        <w:pStyle w:val="ListParagraph"/>
        <w:ind w:left="1440"/>
        <w:rPr>
          <w:sz w:val="28"/>
          <w:szCs w:val="28"/>
        </w:rPr>
      </w:pPr>
    </w:p>
    <w:p w:rsidR="00C45FB0" w:rsidRPr="00195F7D" w:rsidRDefault="00C45FB0" w:rsidP="00C45FB0">
      <w:pPr>
        <w:ind w:left="720"/>
        <w:rPr>
          <w:b/>
          <w:sz w:val="28"/>
          <w:szCs w:val="28"/>
        </w:rPr>
      </w:pPr>
    </w:p>
    <w:p w:rsidR="00C45FB0" w:rsidRPr="00195F7D" w:rsidRDefault="00C45FB0" w:rsidP="00C45FB0">
      <w:pPr>
        <w:ind w:left="720"/>
        <w:rPr>
          <w:b/>
          <w:sz w:val="28"/>
          <w:szCs w:val="28"/>
        </w:rPr>
      </w:pPr>
    </w:p>
    <w:p w:rsidR="00C45FB0" w:rsidRPr="00195F7D" w:rsidRDefault="00C45FB0" w:rsidP="00C45FB0">
      <w:pPr>
        <w:ind w:left="720"/>
        <w:rPr>
          <w:b/>
          <w:sz w:val="28"/>
          <w:szCs w:val="28"/>
        </w:rPr>
      </w:pPr>
    </w:p>
    <w:p w:rsidR="00C45FB0" w:rsidRPr="00195F7D" w:rsidRDefault="00C45FB0" w:rsidP="00C45FB0">
      <w:pPr>
        <w:ind w:left="720"/>
        <w:rPr>
          <w:b/>
          <w:sz w:val="28"/>
          <w:szCs w:val="28"/>
        </w:rPr>
      </w:pPr>
    </w:p>
    <w:p w:rsidR="00D80BCD" w:rsidRDefault="00636E3C" w:rsidP="00195F7D">
      <w:pPr>
        <w:ind w:left="720"/>
        <w:rPr>
          <w:sz w:val="28"/>
          <w:szCs w:val="28"/>
        </w:rPr>
      </w:pPr>
      <w:r w:rsidRPr="00D80BCD">
        <w:rPr>
          <w:b/>
          <w:sz w:val="28"/>
          <w:szCs w:val="28"/>
        </w:rPr>
        <w:t>Задачи</w:t>
      </w:r>
      <w:r w:rsidRPr="00195F7D">
        <w:rPr>
          <w:sz w:val="28"/>
          <w:szCs w:val="28"/>
        </w:rPr>
        <w:t xml:space="preserve"> –</w:t>
      </w:r>
      <w:r w:rsidR="0072465B">
        <w:rPr>
          <w:sz w:val="28"/>
          <w:szCs w:val="28"/>
        </w:rPr>
        <w:t xml:space="preserve"> препишете и компилирайте задача</w:t>
      </w:r>
      <w:r w:rsidR="00D80BCD">
        <w:rPr>
          <w:sz w:val="28"/>
          <w:szCs w:val="28"/>
        </w:rPr>
        <w:t>та</w:t>
      </w:r>
      <w:r w:rsidR="00D80BCD" w:rsidRPr="00D80BCD">
        <w:rPr>
          <w:sz w:val="28"/>
          <w:szCs w:val="28"/>
        </w:rPr>
        <w:t xml:space="preserve">, </w:t>
      </w:r>
      <w:r w:rsidR="00D80BCD">
        <w:rPr>
          <w:sz w:val="28"/>
          <w:szCs w:val="28"/>
        </w:rPr>
        <w:t>дадена по-долу</w:t>
      </w:r>
      <w:r w:rsidR="00D80BCD" w:rsidRPr="00D80BCD">
        <w:rPr>
          <w:sz w:val="28"/>
          <w:szCs w:val="28"/>
        </w:rPr>
        <w:t xml:space="preserve">. </w:t>
      </w:r>
    </w:p>
    <w:p w:rsidR="00636E3C" w:rsidRDefault="00D80BCD" w:rsidP="00195F7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Сменете </w:t>
      </w:r>
      <w:r w:rsidRPr="00D80BCD">
        <w:rPr>
          <w:sz w:val="28"/>
          <w:szCs w:val="28"/>
        </w:rPr>
        <w:t>private(x)</w:t>
      </w:r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first</w:t>
      </w:r>
      <w:r w:rsidRPr="00D80BCD">
        <w:rPr>
          <w:sz w:val="28"/>
          <w:szCs w:val="28"/>
        </w:rPr>
        <w:t>private(x)</w:t>
      </w:r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last</w:t>
      </w:r>
      <w:r w:rsidRPr="00D80BCD">
        <w:rPr>
          <w:sz w:val="28"/>
          <w:szCs w:val="28"/>
        </w:rPr>
        <w:t>private(x)</w:t>
      </w:r>
      <w:r>
        <w:rPr>
          <w:sz w:val="28"/>
          <w:szCs w:val="28"/>
        </w:rPr>
        <w:t xml:space="preserve"> и разгледайте резултатите.</w:t>
      </w:r>
      <w:r>
        <w:rPr>
          <w:sz w:val="28"/>
          <w:szCs w:val="28"/>
        </w:rPr>
        <w:t xml:space="preserve"> </w:t>
      </w:r>
      <w:r w:rsidR="00E7030B">
        <w:rPr>
          <w:sz w:val="28"/>
          <w:szCs w:val="28"/>
        </w:rPr>
        <w:t>Отговорете на въпроса</w:t>
      </w:r>
      <w:r w:rsidR="00195F7D">
        <w:rPr>
          <w:sz w:val="28"/>
          <w:szCs w:val="28"/>
        </w:rPr>
        <w:t>:</w:t>
      </w:r>
    </w:p>
    <w:p w:rsidR="00D80BCD" w:rsidRDefault="00D80BCD" w:rsidP="00195F7D">
      <w:pPr>
        <w:ind w:left="7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Каква стойност има </w:t>
      </w:r>
      <w:r w:rsidRPr="00D80BCD">
        <w:rPr>
          <w:sz w:val="28"/>
          <w:szCs w:val="28"/>
        </w:rPr>
        <w:t>x</w:t>
      </w:r>
      <w:r>
        <w:rPr>
          <w:sz w:val="28"/>
          <w:szCs w:val="28"/>
        </w:rPr>
        <w:t xml:space="preserve"> в при влизане и след излизане от </w:t>
      </w:r>
      <w:r>
        <w:rPr>
          <w:sz w:val="28"/>
          <w:szCs w:val="28"/>
          <w:lang w:val="en-US"/>
        </w:rPr>
        <w:t>OpenMP</w:t>
      </w:r>
      <w:r w:rsidRPr="00D80BCD">
        <w:rPr>
          <w:sz w:val="28"/>
          <w:szCs w:val="28"/>
        </w:rPr>
        <w:t xml:space="preserve"> </w:t>
      </w:r>
      <w:r>
        <w:rPr>
          <w:sz w:val="28"/>
          <w:szCs w:val="28"/>
        </w:rPr>
        <w:t>частта на програмата</w:t>
      </w:r>
      <w:r w:rsidR="0002468B" w:rsidRPr="0002468B">
        <w:rPr>
          <w:sz w:val="28"/>
          <w:szCs w:val="28"/>
        </w:rPr>
        <w:t xml:space="preserve"> </w:t>
      </w:r>
      <w:r w:rsidR="0002468B">
        <w:rPr>
          <w:sz w:val="28"/>
          <w:szCs w:val="28"/>
        </w:rPr>
        <w:t xml:space="preserve">във всеки </w:t>
      </w:r>
      <w:r w:rsidR="00E7030B">
        <w:rPr>
          <w:sz w:val="28"/>
          <w:szCs w:val="28"/>
        </w:rPr>
        <w:t>един от случаите? Обяснете защо.</w:t>
      </w:r>
    </w:p>
    <w:p w:rsidR="00E7030B" w:rsidRDefault="00E7030B" w:rsidP="00195F7D">
      <w:pPr>
        <w:ind w:left="720"/>
        <w:rPr>
          <w:sz w:val="28"/>
          <w:szCs w:val="28"/>
        </w:rPr>
      </w:pPr>
    </w:p>
    <w:p w:rsidR="00E7030B" w:rsidRPr="0002468B" w:rsidRDefault="00E7030B" w:rsidP="00195F7D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60720" cy="2626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r5z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B6" w:rsidRPr="00195F7D" w:rsidRDefault="00F723B6">
      <w:pPr>
        <w:rPr>
          <w:b/>
          <w:sz w:val="28"/>
          <w:szCs w:val="28"/>
        </w:rPr>
      </w:pPr>
    </w:p>
    <w:p w:rsidR="00F723B6" w:rsidRPr="00195F7D" w:rsidRDefault="00F723B6">
      <w:pPr>
        <w:rPr>
          <w:b/>
          <w:sz w:val="28"/>
          <w:szCs w:val="28"/>
        </w:rPr>
      </w:pPr>
    </w:p>
    <w:p w:rsidR="00121C7B" w:rsidRPr="00195F7D" w:rsidRDefault="00121C7B">
      <w:pPr>
        <w:rPr>
          <w:rFonts w:ascii="Courier New" w:hAnsi="Courier New" w:cs="Courier New"/>
          <w:color w:val="0000FF"/>
          <w:sz w:val="28"/>
          <w:szCs w:val="28"/>
        </w:rPr>
      </w:pPr>
    </w:p>
    <w:p w:rsidR="00636E3C" w:rsidRPr="00195F7D" w:rsidRDefault="00636E3C" w:rsidP="00121C7B">
      <w:pPr>
        <w:ind w:left="360"/>
        <w:rPr>
          <w:sz w:val="28"/>
          <w:szCs w:val="28"/>
        </w:rPr>
      </w:pPr>
    </w:p>
    <w:sectPr w:rsidR="00636E3C" w:rsidRPr="00195F7D">
      <w:pgSz w:w="11906" w:h="16838"/>
      <w:pgMar w:top="1417" w:right="1417" w:bottom="1417" w:left="141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2190" w:hanging="360"/>
      </w:pPr>
      <w:rPr>
        <w:rFonts w:ascii="Symbol" w:hAnsi="Symbol" w:cs="Symbol" w:hint="default"/>
        <w:sz w:val="28"/>
        <w:szCs w:val="28"/>
        <w:lang w:val="ru-RU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  <w:lang w:val="ru-RU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61F58D3"/>
    <w:multiLevelType w:val="hybridMultilevel"/>
    <w:tmpl w:val="A1DAB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88"/>
    <w:rsid w:val="0002468B"/>
    <w:rsid w:val="00121C7B"/>
    <w:rsid w:val="00195F7D"/>
    <w:rsid w:val="001E5506"/>
    <w:rsid w:val="002D5E64"/>
    <w:rsid w:val="003502B6"/>
    <w:rsid w:val="00377388"/>
    <w:rsid w:val="00572579"/>
    <w:rsid w:val="005C62BE"/>
    <w:rsid w:val="00636E3C"/>
    <w:rsid w:val="0072465B"/>
    <w:rsid w:val="007C7CC9"/>
    <w:rsid w:val="00830E00"/>
    <w:rsid w:val="008C23FD"/>
    <w:rsid w:val="009048F3"/>
    <w:rsid w:val="00BD7808"/>
    <w:rsid w:val="00C45FB0"/>
    <w:rsid w:val="00D80BCD"/>
    <w:rsid w:val="00E41180"/>
    <w:rsid w:val="00E7030B"/>
    <w:rsid w:val="00F062CD"/>
    <w:rsid w:val="00F7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6D72454-6344-4ACD-84CA-FF73F122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8"/>
      <w:szCs w:val="28"/>
      <w:lang w:val="ru-RU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sz w:val="28"/>
      <w:szCs w:val="28"/>
      <w:lang w:val="ru-RU"/>
    </w:rPr>
  </w:style>
  <w:style w:type="character" w:customStyle="1" w:styleId="WW8Num4z1">
    <w:name w:val="WW8Num4z1"/>
    <w:rPr>
      <w:rFonts w:ascii="Symbol" w:hAnsi="Symbol" w:cs="Symbol" w:hint="default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search-highlight">
    <w:name w:val="search-highlight"/>
    <w:basedOn w:val="DefaultParagraphFont"/>
  </w:style>
  <w:style w:type="character" w:styleId="Emphasis">
    <w:name w:val="Emphasis"/>
    <w:qFormat/>
    <w:rPr>
      <w:i/>
      <w:iCs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</w:style>
  <w:style w:type="character" w:customStyle="1" w:styleId="hpsatn">
    <w:name w:val="hps atn"/>
    <w:basedOn w:val="DefaultParagraphFont"/>
  </w:style>
  <w:style w:type="character" w:customStyle="1" w:styleId="kw4">
    <w:name w:val="kw4"/>
    <w:basedOn w:val="DefaultParagraphFont"/>
  </w:style>
  <w:style w:type="character" w:customStyle="1" w:styleId="br0">
    <w:name w:val="br0"/>
    <w:basedOn w:val="DefaultParagraphFont"/>
  </w:style>
  <w:style w:type="character" w:customStyle="1" w:styleId="sy0">
    <w:name w:val="sy0"/>
    <w:basedOn w:val="DefaultParagraphFont"/>
  </w:style>
  <w:style w:type="character" w:customStyle="1" w:styleId="nu0">
    <w:name w:val="nu0"/>
    <w:basedOn w:val="DefaultParagraphFont"/>
  </w:style>
  <w:style w:type="character" w:customStyle="1" w:styleId="co2">
    <w:name w:val="co2"/>
    <w:basedOn w:val="DefaultParagraphFont"/>
  </w:style>
  <w:style w:type="character" w:customStyle="1" w:styleId="kw1">
    <w:name w:val="kw1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 6</vt:lpstr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6</dc:title>
  <dc:subject/>
  <dc:creator>athena</dc:creator>
  <cp:keywords/>
  <cp:lastModifiedBy>dell</cp:lastModifiedBy>
  <cp:revision>7</cp:revision>
  <cp:lastPrinted>1899-12-31T22:00:00Z</cp:lastPrinted>
  <dcterms:created xsi:type="dcterms:W3CDTF">2020-11-04T09:08:00Z</dcterms:created>
  <dcterms:modified xsi:type="dcterms:W3CDTF">2020-11-04T11:05:00Z</dcterms:modified>
</cp:coreProperties>
</file>