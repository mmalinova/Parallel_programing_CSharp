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33" w:rsidRPr="00695D7D" w:rsidRDefault="00AF0C33" w:rsidP="00AF0C33">
      <w:pPr>
        <w:jc w:val="center"/>
        <w:rPr>
          <w:b/>
          <w:sz w:val="24"/>
          <w:lang w:val="en-US"/>
        </w:rPr>
      </w:pPr>
      <w:bookmarkStart w:id="0" w:name="_Toc304229262"/>
      <w:bookmarkStart w:id="1" w:name="_Toc303453805"/>
      <w:r w:rsidRPr="005A01C1">
        <w:rPr>
          <w:b/>
          <w:sz w:val="24"/>
        </w:rPr>
        <w:t xml:space="preserve">Лабораторно упражнение </w:t>
      </w:r>
      <w:r w:rsidR="00695D7D">
        <w:rPr>
          <w:b/>
          <w:sz w:val="24"/>
          <w:lang w:val="en-US"/>
        </w:rPr>
        <w:t>10</w:t>
      </w:r>
    </w:p>
    <w:p w:rsidR="00FE75C0" w:rsidRPr="00C13561" w:rsidRDefault="00862D5A" w:rsidP="00C13561">
      <w:pPr>
        <w:jc w:val="center"/>
        <w:rPr>
          <w:b/>
        </w:rPr>
      </w:pPr>
      <w:r w:rsidRPr="005A01C1">
        <w:rPr>
          <w:b/>
          <w:sz w:val="24"/>
        </w:rPr>
        <w:t xml:space="preserve">Въведение в </w:t>
      </w:r>
      <w:r w:rsidR="002A768C" w:rsidRPr="005A01C1">
        <w:rPr>
          <w:b/>
          <w:sz w:val="24"/>
          <w:lang w:val="en-US"/>
        </w:rPr>
        <w:t>MPI</w:t>
      </w:r>
      <w:bookmarkEnd w:id="0"/>
      <w:bookmarkEnd w:id="1"/>
      <w:r w:rsidR="002A768C" w:rsidRPr="00AF0C33">
        <w:rPr>
          <w:b/>
        </w:rPr>
        <w:br/>
      </w:r>
    </w:p>
    <w:p w:rsidR="002A768C" w:rsidRPr="000D27FA" w:rsidRDefault="002A768C" w:rsidP="002A768C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b/>
          <w:sz w:val="20"/>
          <w:szCs w:val="20"/>
        </w:rPr>
        <w:t>Същност на М</w:t>
      </w:r>
      <w:r w:rsidRPr="002A768C">
        <w:rPr>
          <w:rFonts w:ascii="Arial" w:hAnsi="Arial" w:cs="Arial"/>
          <w:b/>
          <w:sz w:val="20"/>
          <w:szCs w:val="20"/>
          <w:lang w:val="en-US"/>
        </w:rPr>
        <w:t>PI</w:t>
      </w:r>
    </w:p>
    <w:p w:rsidR="002A768C" w:rsidRPr="002A768C" w:rsidRDefault="00586FEE" w:rsidP="002A768C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4236085</wp:posOffset>
            </wp:positionV>
            <wp:extent cx="5142865" cy="273304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733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68C" w:rsidRPr="002A768C">
        <w:rPr>
          <w:rFonts w:ascii="Arial" w:hAnsi="Arial" w:cs="Arial"/>
          <w:sz w:val="20"/>
          <w:szCs w:val="20"/>
          <w:lang w:val="en-US"/>
        </w:rPr>
        <w:t>MPI</w:t>
      </w:r>
      <w:r w:rsidR="002A768C" w:rsidRPr="002A768C">
        <w:rPr>
          <w:rFonts w:ascii="Arial" w:hAnsi="Arial" w:cs="Arial"/>
          <w:sz w:val="20"/>
          <w:szCs w:val="20"/>
        </w:rPr>
        <w:t>(</w:t>
      </w:r>
      <w:r w:rsidR="002A768C" w:rsidRPr="002A768C">
        <w:rPr>
          <w:rFonts w:ascii="Arial" w:hAnsi="Arial" w:cs="Arial"/>
          <w:sz w:val="20"/>
          <w:szCs w:val="20"/>
          <w:lang w:val="en-US"/>
        </w:rPr>
        <w:t>Message</w:t>
      </w:r>
      <w:r w:rsidR="002A768C"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="002A768C" w:rsidRPr="002A768C">
        <w:rPr>
          <w:rFonts w:ascii="Arial" w:hAnsi="Arial" w:cs="Arial"/>
          <w:sz w:val="20"/>
          <w:szCs w:val="20"/>
          <w:lang w:val="en-US"/>
        </w:rPr>
        <w:t>Passing</w:t>
      </w:r>
      <w:r w:rsidR="002A768C"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="002A768C" w:rsidRPr="002A768C">
        <w:rPr>
          <w:rFonts w:ascii="Arial" w:hAnsi="Arial" w:cs="Arial"/>
          <w:sz w:val="20"/>
          <w:szCs w:val="20"/>
          <w:lang w:val="en-US"/>
        </w:rPr>
        <w:t>Interface</w:t>
      </w:r>
      <w:r w:rsidR="002A768C" w:rsidRPr="002A768C">
        <w:rPr>
          <w:rFonts w:ascii="Arial" w:hAnsi="Arial" w:cs="Arial"/>
          <w:sz w:val="20"/>
          <w:szCs w:val="20"/>
        </w:rPr>
        <w:t>)</w:t>
      </w:r>
      <w:r w:rsidR="002A768C"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="002A768C" w:rsidRPr="002A768C">
        <w:rPr>
          <w:rFonts w:ascii="Arial" w:hAnsi="Arial" w:cs="Arial"/>
          <w:sz w:val="20"/>
          <w:szCs w:val="20"/>
        </w:rPr>
        <w:t xml:space="preserve">е  най-популярната спецификация за обмен на съобщения.. Библиотеките са свободно достъпни за ползване на произволен клъстер и осигуряват преносимост при различни платформи с различна производителност. </w:t>
      </w:r>
      <w:r w:rsidR="002A768C" w:rsidRPr="002A768C">
        <w:rPr>
          <w:rFonts w:ascii="Arial" w:hAnsi="Arial" w:cs="Arial"/>
          <w:sz w:val="20"/>
          <w:szCs w:val="20"/>
          <w:lang w:val="en-US"/>
        </w:rPr>
        <w:t>MPI</w:t>
      </w:r>
      <w:r w:rsidR="002A768C" w:rsidRPr="002A768C">
        <w:rPr>
          <w:rFonts w:ascii="Arial" w:hAnsi="Arial" w:cs="Arial"/>
          <w:sz w:val="20"/>
          <w:szCs w:val="20"/>
        </w:rPr>
        <w:t xml:space="preserve"> моделът предполага мултикомп</w:t>
      </w:r>
      <w:r w:rsidR="000D27FA">
        <w:rPr>
          <w:rFonts w:ascii="Arial" w:hAnsi="Arial" w:cs="Arial"/>
          <w:sz w:val="20"/>
          <w:szCs w:val="20"/>
        </w:rPr>
        <w:t>ю</w:t>
      </w:r>
      <w:r w:rsidR="002A768C" w:rsidRPr="002A768C">
        <w:rPr>
          <w:rFonts w:ascii="Arial" w:hAnsi="Arial" w:cs="Arial"/>
          <w:sz w:val="20"/>
          <w:szCs w:val="20"/>
        </w:rPr>
        <w:t>търна архитектура с множество процесори, всек</w:t>
      </w:r>
      <w:r w:rsidR="00716B1B">
        <w:rPr>
          <w:rFonts w:ascii="Arial" w:hAnsi="Arial" w:cs="Arial"/>
          <w:sz w:val="20"/>
          <w:szCs w:val="20"/>
        </w:rPr>
        <w:t>и</w:t>
      </w:r>
      <w:r w:rsidR="002A768C" w:rsidRPr="002A768C">
        <w:rPr>
          <w:rFonts w:ascii="Arial" w:hAnsi="Arial" w:cs="Arial"/>
          <w:sz w:val="20"/>
          <w:szCs w:val="20"/>
        </w:rPr>
        <w:t xml:space="preserve"> с локална памет. Системната комуникационна мрежа поддържа обмена на съобщения между всяка двойка процесори. Всеки процес може да комуникира с всеки друг процес. Паралелната програма обхваща множество процеси, всеки от които си има идентификатор наречен ранг и съст</w:t>
      </w:r>
      <w:r w:rsidR="001C2D16">
        <w:rPr>
          <w:rFonts w:ascii="Arial" w:hAnsi="Arial" w:cs="Arial"/>
          <w:sz w:val="20"/>
          <w:szCs w:val="20"/>
        </w:rPr>
        <w:t>о</w:t>
      </w:r>
      <w:r w:rsidR="002A768C" w:rsidRPr="002A768C">
        <w:rPr>
          <w:rFonts w:ascii="Arial" w:hAnsi="Arial" w:cs="Arial"/>
          <w:sz w:val="20"/>
          <w:szCs w:val="20"/>
        </w:rPr>
        <w:t>яние. Изпълнението на паралелната програма прилк</w:t>
      </w:r>
      <w:r w:rsidR="00CC246C">
        <w:rPr>
          <w:rFonts w:ascii="Arial" w:hAnsi="Arial" w:cs="Arial"/>
          <w:sz w:val="20"/>
          <w:szCs w:val="20"/>
        </w:rPr>
        <w:t>ю</w:t>
      </w:r>
      <w:r w:rsidR="002A768C" w:rsidRPr="002A768C">
        <w:rPr>
          <w:rFonts w:ascii="Arial" w:hAnsi="Arial" w:cs="Arial"/>
          <w:sz w:val="20"/>
          <w:szCs w:val="20"/>
        </w:rPr>
        <w:t>чва само тогава, когато са завършили изпъ</w:t>
      </w:r>
      <w:r w:rsidR="000D27FA">
        <w:rPr>
          <w:rFonts w:ascii="Arial" w:hAnsi="Arial" w:cs="Arial"/>
          <w:sz w:val="20"/>
          <w:szCs w:val="20"/>
        </w:rPr>
        <w:t>л</w:t>
      </w:r>
      <w:r w:rsidR="002A768C" w:rsidRPr="002A768C">
        <w:rPr>
          <w:rFonts w:ascii="Arial" w:hAnsi="Arial" w:cs="Arial"/>
          <w:sz w:val="20"/>
          <w:szCs w:val="20"/>
        </w:rPr>
        <w:t xml:space="preserve">нението си  всичките и процеси. При стартирането на програмата се определя  броя на паралелните процеси. В общия случай той остава постоянен в хода на изпълнение на </w:t>
      </w:r>
      <w:r w:rsidR="00456369">
        <w:rPr>
          <w:rFonts w:ascii="Arial" w:hAnsi="Arial" w:cs="Arial"/>
          <w:sz w:val="20"/>
          <w:szCs w:val="20"/>
        </w:rPr>
        <w:t>програмата.  Всеки процес алтер</w:t>
      </w:r>
      <w:r w:rsidR="002A768C" w:rsidRPr="002A768C">
        <w:rPr>
          <w:rFonts w:ascii="Arial" w:hAnsi="Arial" w:cs="Arial"/>
          <w:sz w:val="20"/>
          <w:szCs w:val="20"/>
        </w:rPr>
        <w:t>нативно извършва изчисления над локалните си променливи</w:t>
      </w:r>
      <w:r w:rsidR="00456369">
        <w:rPr>
          <w:rFonts w:ascii="Arial" w:hAnsi="Arial" w:cs="Arial"/>
          <w:sz w:val="20"/>
          <w:szCs w:val="20"/>
        </w:rPr>
        <w:t xml:space="preserve"> </w:t>
      </w:r>
      <w:r w:rsidR="002A768C" w:rsidRPr="002A768C">
        <w:rPr>
          <w:rFonts w:ascii="Arial" w:hAnsi="Arial" w:cs="Arial"/>
          <w:sz w:val="20"/>
          <w:szCs w:val="20"/>
        </w:rPr>
        <w:t xml:space="preserve">и комуникира с останалите процеси или В/И устройства. </w:t>
      </w:r>
      <w:r w:rsidR="002A768C" w:rsidRPr="00491BED">
        <w:rPr>
          <w:rFonts w:ascii="Arial" w:hAnsi="Arial" w:cs="Arial"/>
          <w:b/>
          <w:sz w:val="20"/>
          <w:szCs w:val="20"/>
        </w:rPr>
        <w:t>Процесите използват съобщенията както за комуникация, така и за синхронизация</w:t>
      </w:r>
      <w:r w:rsidR="002A768C" w:rsidRPr="002A768C">
        <w:rPr>
          <w:rFonts w:ascii="Arial" w:hAnsi="Arial" w:cs="Arial"/>
          <w:sz w:val="20"/>
          <w:szCs w:val="20"/>
        </w:rPr>
        <w:t>.</w:t>
      </w:r>
      <w:r w:rsidR="002A768C" w:rsidRPr="002A768C">
        <w:rPr>
          <w:rFonts w:ascii="Arial" w:hAnsi="Arial" w:cs="Arial"/>
          <w:sz w:val="20"/>
          <w:szCs w:val="20"/>
        </w:rPr>
        <w:br/>
        <w:t>Синтезът на паралелни алгоритми с конструиране на граф на задачите естествено води до</w:t>
      </w:r>
      <w:r w:rsidR="00FE368E">
        <w:rPr>
          <w:rFonts w:ascii="Arial" w:hAnsi="Arial" w:cs="Arial"/>
          <w:sz w:val="20"/>
          <w:szCs w:val="20"/>
        </w:rPr>
        <w:t xml:space="preserve"> </w:t>
      </w:r>
      <w:r w:rsidR="002A768C" w:rsidRPr="002A768C">
        <w:rPr>
          <w:rFonts w:ascii="Arial" w:hAnsi="Arial" w:cs="Arial"/>
          <w:sz w:val="20"/>
          <w:szCs w:val="20"/>
        </w:rPr>
        <w:t>парадигмата за програмиране с обмен на съобщения. Парадигмата с обмен на съобщения дава възможност на програмиста да управлява използването на паметта и да увеличи локалността. Запазването на на локалността на съобщенията към паметта е ключов фактор за оптимизиране на производителниостта, както при</w:t>
      </w:r>
      <w:r w:rsidR="00A56030">
        <w:rPr>
          <w:rFonts w:ascii="Arial" w:hAnsi="Arial" w:cs="Arial"/>
          <w:sz w:val="20"/>
          <w:szCs w:val="20"/>
        </w:rPr>
        <w:t xml:space="preserve"> </w:t>
      </w:r>
      <w:r w:rsidR="002A768C" w:rsidRPr="002A768C">
        <w:rPr>
          <w:rFonts w:ascii="Arial" w:hAnsi="Arial" w:cs="Arial"/>
          <w:sz w:val="20"/>
          <w:szCs w:val="20"/>
        </w:rPr>
        <w:t xml:space="preserve">мултипроцесорите така и при мултикомпютрите. Програмите за обмен на съобщения могат да се изпълняват ефективно за широк спектър паралелни компютърни </w:t>
      </w:r>
      <w:r w:rsidR="002A768C" w:rsidRPr="002A768C">
        <w:rPr>
          <w:rFonts w:ascii="Arial" w:hAnsi="Arial" w:cs="Arial"/>
          <w:sz w:val="20"/>
          <w:szCs w:val="20"/>
        </w:rPr>
        <w:lastRenderedPageBreak/>
        <w:t>платфор</w:t>
      </w:r>
      <w:r w:rsidR="00FB646B">
        <w:rPr>
          <w:rFonts w:ascii="Arial" w:hAnsi="Arial" w:cs="Arial"/>
          <w:sz w:val="20"/>
          <w:szCs w:val="20"/>
        </w:rPr>
        <w:t xml:space="preserve">ми. </w:t>
      </w:r>
      <w:r w:rsidR="00FB646B">
        <w:rPr>
          <w:rFonts w:ascii="Arial" w:hAnsi="Arial" w:cs="Arial"/>
          <w:sz w:val="20"/>
          <w:szCs w:val="20"/>
        </w:rPr>
        <w:br/>
      </w:r>
    </w:p>
    <w:p w:rsidR="002A768C" w:rsidRPr="002A768C" w:rsidRDefault="002A768C" w:rsidP="002A768C">
      <w:pPr>
        <w:spacing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sz w:val="20"/>
          <w:szCs w:val="20"/>
        </w:rPr>
        <w:t>Предимства на модела с обмен на съобщения:</w:t>
      </w:r>
    </w:p>
    <w:p w:rsidR="002A768C" w:rsidRPr="002A768C" w:rsidRDefault="00EF7E7A" w:rsidP="002A768C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Ефективност за ш</w:t>
      </w:r>
      <w:r w:rsidR="002A768C" w:rsidRPr="002A768C">
        <w:rPr>
          <w:rFonts w:ascii="Arial" w:hAnsi="Arial" w:cs="Arial"/>
          <w:sz w:val="20"/>
          <w:szCs w:val="20"/>
        </w:rPr>
        <w:t xml:space="preserve">ирок спектър </w:t>
      </w:r>
      <w:r w:rsidR="002A768C" w:rsidRPr="002A768C">
        <w:rPr>
          <w:rFonts w:ascii="Arial" w:hAnsi="Arial" w:cs="Arial"/>
          <w:sz w:val="20"/>
          <w:szCs w:val="20"/>
          <w:lang w:val="en-US"/>
        </w:rPr>
        <w:t>MIMD</w:t>
      </w:r>
      <w:r w:rsidR="002A768C"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="002A768C" w:rsidRPr="002A768C">
        <w:rPr>
          <w:rFonts w:ascii="Arial" w:hAnsi="Arial" w:cs="Arial"/>
          <w:sz w:val="20"/>
          <w:szCs w:val="20"/>
        </w:rPr>
        <w:t>архитектури.</w:t>
      </w:r>
    </w:p>
    <w:p w:rsidR="002A768C" w:rsidRPr="002A768C" w:rsidRDefault="002A768C" w:rsidP="002A768C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sz w:val="20"/>
          <w:szCs w:val="20"/>
        </w:rPr>
        <w:t>Осигурява</w:t>
      </w:r>
      <w:r w:rsidR="00EF7E7A">
        <w:rPr>
          <w:rFonts w:ascii="Arial" w:hAnsi="Arial" w:cs="Arial"/>
          <w:sz w:val="20"/>
          <w:szCs w:val="20"/>
        </w:rPr>
        <w:t xml:space="preserve"> с</w:t>
      </w:r>
      <w:r w:rsidRPr="002A768C">
        <w:rPr>
          <w:rFonts w:ascii="Arial" w:hAnsi="Arial" w:cs="Arial"/>
          <w:sz w:val="20"/>
          <w:szCs w:val="20"/>
        </w:rPr>
        <w:t>е естествена среда за мултикомпютърни платформи, които не поддържат глобално адресно пространство.</w:t>
      </w:r>
    </w:p>
    <w:p w:rsidR="002A768C" w:rsidRPr="002A768C" w:rsidRDefault="002A768C" w:rsidP="002A768C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sz w:val="20"/>
          <w:szCs w:val="20"/>
        </w:rPr>
        <w:t xml:space="preserve">Възможно е да се изпълняват програми с обмен на съобщения на мултипроцесорни платформи, като общите променливи се използват като буфери на съобщенията. </w:t>
      </w:r>
    </w:p>
    <w:p w:rsidR="002A768C" w:rsidRPr="002A768C" w:rsidRDefault="002A768C" w:rsidP="002A768C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sz w:val="20"/>
          <w:szCs w:val="20"/>
        </w:rPr>
        <w:t>Стимулира синтеза на ал</w:t>
      </w:r>
      <w:r w:rsidR="00AF68FD">
        <w:rPr>
          <w:rFonts w:ascii="Arial" w:hAnsi="Arial" w:cs="Arial"/>
          <w:sz w:val="20"/>
          <w:szCs w:val="20"/>
          <w:lang w:val="en-US"/>
        </w:rPr>
        <w:t>o</w:t>
      </w:r>
      <w:r w:rsidRPr="002A768C">
        <w:rPr>
          <w:rFonts w:ascii="Arial" w:hAnsi="Arial" w:cs="Arial"/>
          <w:sz w:val="20"/>
          <w:szCs w:val="20"/>
        </w:rPr>
        <w:t>гритми, които</w:t>
      </w:r>
      <w:r w:rsidR="00EF7E7A">
        <w:rPr>
          <w:rFonts w:ascii="Arial" w:hAnsi="Arial" w:cs="Arial"/>
          <w:sz w:val="20"/>
          <w:szCs w:val="20"/>
        </w:rPr>
        <w:t xml:space="preserve"> </w:t>
      </w:r>
      <w:r w:rsidRPr="002A768C">
        <w:rPr>
          <w:rFonts w:ascii="Arial" w:hAnsi="Arial" w:cs="Arial"/>
          <w:sz w:val="20"/>
          <w:szCs w:val="20"/>
        </w:rPr>
        <w:t>максимално използват локални изчи</w:t>
      </w:r>
      <w:r w:rsidR="00EF7E7A">
        <w:rPr>
          <w:rFonts w:ascii="Arial" w:hAnsi="Arial" w:cs="Arial"/>
          <w:sz w:val="20"/>
          <w:szCs w:val="20"/>
        </w:rPr>
        <w:t>с</w:t>
      </w:r>
      <w:r w:rsidRPr="002A768C">
        <w:rPr>
          <w:rFonts w:ascii="Arial" w:hAnsi="Arial" w:cs="Arial"/>
          <w:sz w:val="20"/>
          <w:szCs w:val="20"/>
        </w:rPr>
        <w:t>ления и минимизират комуникациите.</w:t>
      </w:r>
    </w:p>
    <w:p w:rsidR="002A768C" w:rsidRPr="002A768C" w:rsidRDefault="002A768C" w:rsidP="002A768C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sz w:val="20"/>
          <w:szCs w:val="20"/>
        </w:rPr>
        <w:t>Осигурява висока честота на попаденията в кеша, а следователно и ефективно управление на паметта.</w:t>
      </w:r>
    </w:p>
    <w:p w:rsidR="002A768C" w:rsidRPr="002A768C" w:rsidRDefault="002A768C" w:rsidP="002A768C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sz w:val="20"/>
          <w:szCs w:val="20"/>
        </w:rPr>
        <w:t xml:space="preserve">Настройката на програми </w:t>
      </w:r>
      <w:r w:rsidR="002D181B">
        <w:rPr>
          <w:rFonts w:ascii="Arial" w:hAnsi="Arial" w:cs="Arial"/>
          <w:sz w:val="20"/>
          <w:szCs w:val="20"/>
        </w:rPr>
        <w:t>с</w:t>
      </w:r>
      <w:r w:rsidRPr="002A768C">
        <w:rPr>
          <w:rFonts w:ascii="Arial" w:hAnsi="Arial" w:cs="Arial"/>
          <w:sz w:val="20"/>
          <w:szCs w:val="20"/>
        </w:rPr>
        <w:t xml:space="preserve"> обмен на съобщения е по-лесна отколкото тази на програми с общи променливи.</w:t>
      </w:r>
    </w:p>
    <w:p w:rsidR="002A768C" w:rsidRPr="002A768C" w:rsidRDefault="002A768C" w:rsidP="00A61EBC">
      <w:pPr>
        <w:spacing w:line="360" w:lineRule="auto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sz w:val="20"/>
          <w:szCs w:val="20"/>
        </w:rPr>
        <w:br/>
      </w:r>
      <w:r w:rsidRPr="00A61EBC">
        <w:rPr>
          <w:rFonts w:ascii="Arial" w:hAnsi="Arial" w:cs="Arial"/>
          <w:b/>
          <w:sz w:val="20"/>
          <w:szCs w:val="20"/>
          <w:lang w:val="en-US"/>
        </w:rPr>
        <w:t>MPICH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Pr="002A768C">
        <w:rPr>
          <w:rFonts w:ascii="Arial" w:hAnsi="Arial" w:cs="Arial"/>
          <w:sz w:val="20"/>
          <w:szCs w:val="20"/>
        </w:rPr>
        <w:t xml:space="preserve">е  преносима, свободно разпространяема имплементация на пълната спецификация на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</w:rPr>
        <w:t xml:space="preserve"> за широк спектър паралелни изчислтелни среди. Създадена е от националната лаборатория на Аргон и държавния университет на Мисисипи. Последната версия на имплементацията е  </w:t>
      </w:r>
      <w:r w:rsidRPr="002A768C">
        <w:rPr>
          <w:rFonts w:ascii="Arial" w:hAnsi="Arial" w:cs="Arial"/>
          <w:sz w:val="20"/>
          <w:szCs w:val="20"/>
          <w:lang w:val="en-US"/>
        </w:rPr>
        <w:t>MPICH</w:t>
      </w:r>
      <w:r w:rsidRPr="002A768C">
        <w:rPr>
          <w:rFonts w:ascii="Arial" w:hAnsi="Arial" w:cs="Arial"/>
          <w:sz w:val="20"/>
          <w:szCs w:val="20"/>
          <w:lang w:val="ru-RU"/>
        </w:rPr>
        <w:t>2</w:t>
      </w:r>
      <w:r w:rsidRPr="002A768C">
        <w:rPr>
          <w:rFonts w:ascii="Arial" w:hAnsi="Arial" w:cs="Arial"/>
          <w:sz w:val="20"/>
          <w:szCs w:val="20"/>
        </w:rPr>
        <w:t xml:space="preserve">. Разпространява се като сорс код или  в двоичен формат за </w:t>
      </w:r>
      <w:r w:rsidRPr="002A768C">
        <w:rPr>
          <w:rFonts w:ascii="Arial" w:hAnsi="Arial" w:cs="Arial"/>
          <w:sz w:val="20"/>
          <w:szCs w:val="20"/>
          <w:lang w:val="en-US"/>
        </w:rPr>
        <w:t>UNIX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Pr="002A768C">
        <w:rPr>
          <w:rFonts w:ascii="Arial" w:hAnsi="Arial" w:cs="Arial"/>
          <w:sz w:val="20"/>
          <w:szCs w:val="20"/>
        </w:rPr>
        <w:t xml:space="preserve">и </w:t>
      </w:r>
      <w:r w:rsidRPr="002A768C">
        <w:rPr>
          <w:rFonts w:ascii="Arial" w:hAnsi="Arial" w:cs="Arial"/>
          <w:sz w:val="20"/>
          <w:szCs w:val="20"/>
          <w:lang w:val="en-US"/>
        </w:rPr>
        <w:t>Windows</w:t>
      </w:r>
      <w:r w:rsidRPr="002A768C">
        <w:rPr>
          <w:rFonts w:ascii="Arial" w:hAnsi="Arial" w:cs="Arial"/>
          <w:sz w:val="20"/>
          <w:szCs w:val="20"/>
        </w:rPr>
        <w:t xml:space="preserve"> , както и други ОС. Освен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</w:rPr>
        <w:t xml:space="preserve"> библиотеката за обмен на съобщения </w:t>
      </w:r>
      <w:r w:rsidRPr="002A768C">
        <w:rPr>
          <w:rFonts w:ascii="Arial" w:hAnsi="Arial" w:cs="Arial"/>
          <w:sz w:val="20"/>
          <w:szCs w:val="20"/>
          <w:lang w:val="en-US"/>
        </w:rPr>
        <w:t>MPICH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 съдържа програмна среда за за работа с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Pr="002A768C">
        <w:rPr>
          <w:rFonts w:ascii="Arial" w:hAnsi="Arial" w:cs="Arial"/>
          <w:sz w:val="20"/>
          <w:szCs w:val="20"/>
        </w:rPr>
        <w:t xml:space="preserve">програми. Програмната среда включва преносим механизъм за стартиране, както и няколко профилиращи библиотеки за оценка на производителността.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</w:rPr>
        <w:t xml:space="preserve"> предоставя собствени типове данни, съответстващи на основните типове данни в езика </w:t>
      </w:r>
      <w:r w:rsidRPr="002A768C">
        <w:rPr>
          <w:rFonts w:ascii="Arial" w:hAnsi="Arial" w:cs="Arial"/>
          <w:sz w:val="20"/>
          <w:szCs w:val="20"/>
          <w:lang w:val="en-US"/>
        </w:rPr>
        <w:t>C</w:t>
      </w:r>
      <w:r w:rsidRPr="002A768C">
        <w:rPr>
          <w:rFonts w:ascii="Arial" w:hAnsi="Arial" w:cs="Arial"/>
          <w:sz w:val="20"/>
          <w:szCs w:val="20"/>
          <w:lang w:val="ru-RU"/>
        </w:rPr>
        <w:t>(</w:t>
      </w:r>
      <w:r w:rsidRPr="002A768C">
        <w:rPr>
          <w:rFonts w:ascii="Arial" w:hAnsi="Arial" w:cs="Arial"/>
          <w:sz w:val="20"/>
          <w:szCs w:val="20"/>
        </w:rPr>
        <w:t>табл.</w:t>
      </w:r>
      <w:r w:rsidRPr="002A768C">
        <w:rPr>
          <w:rFonts w:ascii="Arial" w:hAnsi="Arial" w:cs="Arial"/>
          <w:sz w:val="20"/>
          <w:szCs w:val="20"/>
          <w:lang w:val="ru-RU"/>
        </w:rPr>
        <w:t>). В програмата променливите се декларират</w:t>
      </w:r>
      <w:r w:rsidR="00B737A3">
        <w:rPr>
          <w:rFonts w:ascii="Arial" w:hAnsi="Arial" w:cs="Arial"/>
          <w:sz w:val="20"/>
          <w:szCs w:val="20"/>
          <w:lang w:val="ru-RU"/>
        </w:rPr>
        <w:t xml:space="preserve"> 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като С типове, а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</w:rPr>
        <w:t xml:space="preserve"> имената на съответните типове се използват като аргумент на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</w:rPr>
        <w:t xml:space="preserve"> функции. </w:t>
      </w:r>
    </w:p>
    <w:p w:rsidR="002A768C" w:rsidRPr="002A768C" w:rsidRDefault="002A768C" w:rsidP="002A768C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768C">
        <w:rPr>
          <w:rFonts w:ascii="Arial" w:hAnsi="Arial" w:cs="Arial"/>
          <w:sz w:val="20"/>
          <w:szCs w:val="20"/>
        </w:rPr>
        <w:lastRenderedPageBreak/>
        <w:br/>
      </w:r>
      <w:r w:rsidRPr="002A768C">
        <w:rPr>
          <w:rFonts w:ascii="Arial" w:hAnsi="Arial" w:cs="Arial"/>
          <w:sz w:val="20"/>
          <w:szCs w:val="20"/>
          <w:lang w:val="ru-RU"/>
        </w:rPr>
        <w:tab/>
      </w:r>
      <w:r w:rsidRPr="002A768C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3329940" cy="2392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92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8C" w:rsidRPr="00626610" w:rsidRDefault="002A768C" w:rsidP="002A768C">
      <w:pPr>
        <w:spacing w:before="120" w:line="36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Pr="002A768C">
        <w:rPr>
          <w:rFonts w:ascii="Arial" w:hAnsi="Arial" w:cs="Arial"/>
          <w:sz w:val="20"/>
          <w:szCs w:val="20"/>
        </w:rPr>
        <w:t xml:space="preserve">предоставя наколко специални типа данни(структури) за имплементация на езика С, например: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  <w:lang w:val="ru-RU"/>
        </w:rPr>
        <w:t>_</w:t>
      </w:r>
      <w:r w:rsidRPr="002A768C">
        <w:rPr>
          <w:rFonts w:ascii="Arial" w:hAnsi="Arial" w:cs="Arial"/>
          <w:sz w:val="20"/>
          <w:szCs w:val="20"/>
          <w:lang w:val="en-US"/>
        </w:rPr>
        <w:t>Comm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Pr="002A768C">
        <w:rPr>
          <w:rFonts w:ascii="Arial" w:hAnsi="Arial" w:cs="Arial"/>
          <w:sz w:val="20"/>
          <w:szCs w:val="20"/>
        </w:rPr>
        <w:t xml:space="preserve">за манипулатор на главния комуникатор,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  <w:lang w:val="ru-RU"/>
        </w:rPr>
        <w:t>_</w:t>
      </w:r>
      <w:r w:rsidRPr="002A768C">
        <w:rPr>
          <w:rFonts w:ascii="Arial" w:hAnsi="Arial" w:cs="Arial"/>
          <w:sz w:val="20"/>
          <w:szCs w:val="20"/>
          <w:lang w:val="en-US"/>
        </w:rPr>
        <w:t>Status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Pr="002A768C">
        <w:rPr>
          <w:rFonts w:ascii="Arial" w:hAnsi="Arial" w:cs="Arial"/>
          <w:sz w:val="20"/>
          <w:szCs w:val="20"/>
        </w:rPr>
        <w:t xml:space="preserve">за информация за статус на комуникационна операция, </w:t>
      </w:r>
      <w:r w:rsidRPr="002A768C">
        <w:rPr>
          <w:rFonts w:ascii="Arial" w:hAnsi="Arial" w:cs="Arial"/>
          <w:sz w:val="20"/>
          <w:szCs w:val="20"/>
          <w:lang w:val="en-US"/>
        </w:rPr>
        <w:t>MPI</w:t>
      </w:r>
      <w:r w:rsidRPr="002A768C">
        <w:rPr>
          <w:rFonts w:ascii="Arial" w:hAnsi="Arial" w:cs="Arial"/>
          <w:sz w:val="20"/>
          <w:szCs w:val="20"/>
          <w:lang w:val="ru-RU"/>
        </w:rPr>
        <w:t>_</w:t>
      </w:r>
      <w:r w:rsidRPr="002A768C">
        <w:rPr>
          <w:rFonts w:ascii="Arial" w:hAnsi="Arial" w:cs="Arial"/>
          <w:sz w:val="20"/>
          <w:szCs w:val="20"/>
          <w:lang w:val="en-US"/>
        </w:rPr>
        <w:t>Datatype</w:t>
      </w:r>
      <w:r w:rsidRPr="002A768C">
        <w:rPr>
          <w:rFonts w:ascii="Arial" w:hAnsi="Arial" w:cs="Arial"/>
          <w:sz w:val="20"/>
          <w:szCs w:val="20"/>
          <w:lang w:val="ru-RU"/>
        </w:rPr>
        <w:t xml:space="preserve"> </w:t>
      </w:r>
      <w:r w:rsidRPr="002A768C">
        <w:rPr>
          <w:rFonts w:ascii="Arial" w:hAnsi="Arial" w:cs="Arial"/>
          <w:sz w:val="20"/>
          <w:szCs w:val="20"/>
        </w:rPr>
        <w:t>за потребителск</w:t>
      </w:r>
      <w:r w:rsidR="000930AA">
        <w:rPr>
          <w:rFonts w:ascii="Arial" w:hAnsi="Arial" w:cs="Arial"/>
          <w:sz w:val="20"/>
          <w:szCs w:val="20"/>
        </w:rPr>
        <w:t>и</w:t>
      </w:r>
      <w:r w:rsidRPr="002A768C">
        <w:rPr>
          <w:rFonts w:ascii="Arial" w:hAnsi="Arial" w:cs="Arial"/>
          <w:sz w:val="20"/>
          <w:szCs w:val="20"/>
        </w:rPr>
        <w:t xml:space="preserve"> дефинирани типове. </w:t>
      </w:r>
    </w:p>
    <w:p w:rsidR="00A61EBC" w:rsidRDefault="00A61EBC" w:rsidP="00A61EBC">
      <w:pPr>
        <w:pStyle w:val="ListParagraph"/>
        <w:autoSpaceDN w:val="0"/>
        <w:ind w:left="786"/>
        <w:contextualSpacing w:val="0"/>
        <w:textAlignment w:val="baseline"/>
      </w:pPr>
      <w:r>
        <w:rPr>
          <w:b/>
          <w:sz w:val="24"/>
          <w:szCs w:val="24"/>
        </w:rPr>
        <w:t xml:space="preserve">Основни елементи на една </w:t>
      </w:r>
      <w:r>
        <w:rPr>
          <w:b/>
          <w:sz w:val="24"/>
          <w:szCs w:val="24"/>
          <w:lang w:val="en-US"/>
        </w:rPr>
        <w:t>MPI</w:t>
      </w:r>
      <w:r w:rsidRPr="00EE3B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програма</w:t>
      </w:r>
      <w:r>
        <w:rPr>
          <w:b/>
          <w:sz w:val="24"/>
          <w:szCs w:val="24"/>
        </w:rPr>
        <w:br/>
      </w:r>
      <w:r>
        <w:t xml:space="preserve">Основните програмни конструктори в </w:t>
      </w:r>
      <w:r>
        <w:rPr>
          <w:lang w:val="en-US"/>
        </w:rPr>
        <w:t>MPI</w:t>
      </w:r>
      <w:r>
        <w:rPr>
          <w:lang w:val="ru-RU"/>
        </w:rPr>
        <w:t xml:space="preserve">  са функциите, които започват с префикса </w:t>
      </w:r>
      <w:r>
        <w:rPr>
          <w:lang w:val="en-US"/>
        </w:rPr>
        <w:t>MPI</w:t>
      </w:r>
    </w:p>
    <w:p w:rsidR="00A61EBC" w:rsidRDefault="00A61EBC" w:rsidP="00ED671D">
      <w:pPr>
        <w:pStyle w:val="ListParagraph"/>
        <w:numPr>
          <w:ilvl w:val="0"/>
          <w:numId w:val="14"/>
        </w:numPr>
        <w:autoSpaceDN w:val="0"/>
        <w:contextualSpacing w:val="0"/>
        <w:textAlignment w:val="baseline"/>
      </w:pPr>
      <w:r w:rsidRPr="0071313C">
        <w:rPr>
          <w:b/>
          <w:lang w:val="en-US"/>
        </w:rPr>
        <w:t>MPI</w:t>
      </w:r>
      <w:r w:rsidRPr="0071313C">
        <w:rPr>
          <w:b/>
          <w:lang w:val="ru-RU"/>
        </w:rPr>
        <w:t>_</w:t>
      </w:r>
      <w:r w:rsidRPr="0071313C">
        <w:rPr>
          <w:b/>
          <w:lang w:val="en-US"/>
        </w:rPr>
        <w:t>Init</w:t>
      </w:r>
      <w:r w:rsidRPr="0071313C">
        <w:rPr>
          <w:b/>
          <w:lang w:val="ru-RU"/>
        </w:rPr>
        <w:t>(&amp;</w:t>
      </w:r>
      <w:r w:rsidRPr="0071313C">
        <w:rPr>
          <w:b/>
          <w:lang w:val="en-US"/>
        </w:rPr>
        <w:t>argc</w:t>
      </w:r>
      <w:r w:rsidRPr="0071313C">
        <w:rPr>
          <w:b/>
          <w:lang w:val="ru-RU"/>
        </w:rPr>
        <w:t>, &amp;</w:t>
      </w:r>
      <w:r w:rsidRPr="0071313C">
        <w:rPr>
          <w:b/>
          <w:lang w:val="en-US"/>
        </w:rPr>
        <w:t>argv</w:t>
      </w:r>
      <w:r w:rsidRPr="0071313C">
        <w:rPr>
          <w:b/>
          <w:lang w:val="ru-RU"/>
        </w:rPr>
        <w:t>).</w:t>
      </w:r>
      <w:r>
        <w:rPr>
          <w:lang w:val="ru-RU"/>
        </w:rPr>
        <w:t xml:space="preserve"> </w:t>
      </w:r>
      <w:r>
        <w:rPr>
          <w:lang w:val="en-US"/>
        </w:rPr>
        <w:t>MPI</w:t>
      </w:r>
      <w:r>
        <w:rPr>
          <w:lang w:val="ru-RU"/>
        </w:rPr>
        <w:t>_</w:t>
      </w:r>
      <w:r>
        <w:rPr>
          <w:lang w:val="en-US"/>
        </w:rPr>
        <w:t>Init</w:t>
      </w:r>
      <w:r>
        <w:rPr>
          <w:lang w:val="ru-RU"/>
        </w:rPr>
        <w:t xml:space="preserve"> </w:t>
      </w:r>
      <w:r>
        <w:t>е функция за иници</w:t>
      </w:r>
      <w:r>
        <w:rPr>
          <w:lang w:val="en-US"/>
        </w:rPr>
        <w:t>a</w:t>
      </w:r>
      <w:r>
        <w:t>лизиране на изпълнителна</w:t>
      </w:r>
      <w:r w:rsidR="00ED671D">
        <w:t>та</w:t>
      </w:r>
      <w:r>
        <w:t xml:space="preserve"> среда за  обмен на съобщ</w:t>
      </w:r>
      <w:r>
        <w:rPr>
          <w:lang w:val="en-US"/>
        </w:rPr>
        <w:t>e</w:t>
      </w:r>
      <w:r>
        <w:t>ния</w:t>
      </w:r>
      <w:r>
        <w:rPr>
          <w:lang w:val="ru-RU"/>
        </w:rPr>
        <w:t xml:space="preserve">. </w:t>
      </w:r>
      <w:r>
        <w:t xml:space="preserve">Обръщението към нея е задължително за всяка </w:t>
      </w:r>
      <w:r>
        <w:rPr>
          <w:lang w:val="en-US"/>
        </w:rPr>
        <w:t>MPI</w:t>
      </w:r>
      <w:r>
        <w:rPr>
          <w:lang w:val="ru-RU"/>
        </w:rPr>
        <w:t xml:space="preserve"> програма и винаги това е първата </w:t>
      </w:r>
      <w:r>
        <w:rPr>
          <w:lang w:val="en-US"/>
        </w:rPr>
        <w:t>MPI</w:t>
      </w:r>
      <w:r>
        <w:rPr>
          <w:lang w:val="ru-RU"/>
        </w:rPr>
        <w:t xml:space="preserve"> функция в програмата. Допустимо е само едно обръщение към тази функция в програмата.</w:t>
      </w:r>
      <w:r>
        <w:rPr>
          <w:lang w:val="ru-RU"/>
        </w:rPr>
        <w:br/>
        <w:t>След инициализацията всеки активен процес став</w:t>
      </w:r>
      <w:r w:rsidR="00CE28D9">
        <w:rPr>
          <w:lang w:val="ru-RU"/>
        </w:rPr>
        <w:t>а член на комуникатор, наречен</w:t>
      </w:r>
      <w:r w:rsidR="00ED671D">
        <w:rPr>
          <w:lang w:val="ru-RU"/>
        </w:rPr>
        <w:t xml:space="preserve"> </w:t>
      </w:r>
      <w:r w:rsidRPr="00ED671D">
        <w:rPr>
          <w:b/>
          <w:lang w:val="en-US"/>
        </w:rPr>
        <w:t>MPI</w:t>
      </w:r>
      <w:r w:rsidRPr="00ED671D">
        <w:rPr>
          <w:b/>
          <w:lang w:val="ru-RU"/>
        </w:rPr>
        <w:t>_</w:t>
      </w:r>
      <w:r w:rsidRPr="00ED671D">
        <w:rPr>
          <w:b/>
          <w:lang w:val="en-US"/>
        </w:rPr>
        <w:t>COMM</w:t>
      </w:r>
      <w:r w:rsidRPr="00ED671D">
        <w:rPr>
          <w:b/>
          <w:lang w:val="ru-RU"/>
        </w:rPr>
        <w:t>_</w:t>
      </w:r>
      <w:r w:rsidRPr="00ED671D">
        <w:rPr>
          <w:b/>
          <w:lang w:val="en-US"/>
        </w:rPr>
        <w:t>WORLD</w:t>
      </w:r>
      <w:r w:rsidR="00ED671D">
        <w:rPr>
          <w:b/>
          <w:lang w:val="ru-RU"/>
        </w:rPr>
        <w:t xml:space="preserve"> </w:t>
      </w:r>
      <w:r w:rsidRPr="00ED671D">
        <w:rPr>
          <w:b/>
          <w:lang w:val="ru-RU"/>
        </w:rPr>
        <w:t>.</w:t>
      </w:r>
      <w:r w:rsidRPr="00ED671D">
        <w:rPr>
          <w:lang w:val="ru-RU"/>
        </w:rPr>
        <w:t xml:space="preserve"> </w:t>
      </w:r>
      <w:r>
        <w:t xml:space="preserve">Комуникаторът представлява прозрачен обект, осигуряващ среда обмен на съобщения между процесите. В рамките на комуникатора процесите имат строго определен ред. Позицията на процеса в този ред се определя неговия идентификатор(ранг). В комуникатор с </w:t>
      </w:r>
      <w:r w:rsidRPr="00ED671D">
        <w:rPr>
          <w:lang w:val="en-US"/>
        </w:rPr>
        <w:t>N</w:t>
      </w:r>
      <w:r w:rsidRPr="00ED671D">
        <w:rPr>
          <w:lang w:val="ru-RU"/>
        </w:rPr>
        <w:t xml:space="preserve"> </w:t>
      </w:r>
      <w:r>
        <w:t>процеса, всеки процес има уникален ранг(</w:t>
      </w:r>
      <w:r w:rsidRPr="00ED671D">
        <w:rPr>
          <w:lang w:val="en-US"/>
        </w:rPr>
        <w:t>ID</w:t>
      </w:r>
      <w:r w:rsidRPr="00ED671D">
        <w:rPr>
          <w:lang w:val="ru-RU"/>
        </w:rPr>
        <w:t xml:space="preserve"> </w:t>
      </w:r>
      <w:r>
        <w:t xml:space="preserve">номер), вариращ между </w:t>
      </w:r>
      <w:r w:rsidRPr="00ED671D">
        <w:rPr>
          <w:lang w:val="ru-RU"/>
        </w:rPr>
        <w:t xml:space="preserve">0 </w:t>
      </w:r>
      <w:r>
        <w:t xml:space="preserve">и </w:t>
      </w:r>
      <w:r w:rsidRPr="00ED671D">
        <w:rPr>
          <w:lang w:val="en-US"/>
        </w:rPr>
        <w:t>N</w:t>
      </w:r>
      <w:r w:rsidRPr="00ED671D">
        <w:rPr>
          <w:lang w:val="ru-RU"/>
        </w:rPr>
        <w:t xml:space="preserve">-1. </w:t>
      </w:r>
      <w:r>
        <w:t>Комуникаторът специфицира наредена група комуникиращи процеси, формиращи областта на комуникацията. Съобщение, изпратено с един комуникатор може да бъде получено само със същия комуниктор.</w:t>
      </w:r>
    </w:p>
    <w:p w:rsidR="00A61EBC" w:rsidRDefault="00A61EBC" w:rsidP="00A61EBC">
      <w:pPr>
        <w:pStyle w:val="ListParagraph"/>
        <w:numPr>
          <w:ilvl w:val="0"/>
          <w:numId w:val="13"/>
        </w:numPr>
        <w:autoSpaceDN w:val="0"/>
        <w:contextualSpacing w:val="0"/>
        <w:textAlignment w:val="baseline"/>
      </w:pPr>
      <w:r w:rsidRPr="0014344E">
        <w:rPr>
          <w:b/>
          <w:lang w:val="en-US"/>
        </w:rPr>
        <w:t>MPI</w:t>
      </w:r>
      <w:r w:rsidRPr="0014344E">
        <w:rPr>
          <w:b/>
        </w:rPr>
        <w:t>_</w:t>
      </w:r>
      <w:r w:rsidRPr="0014344E">
        <w:rPr>
          <w:b/>
          <w:lang w:val="en-US"/>
        </w:rPr>
        <w:t>Comm</w:t>
      </w:r>
      <w:r w:rsidRPr="0014344E">
        <w:rPr>
          <w:b/>
        </w:rPr>
        <w:t>_</w:t>
      </w:r>
      <w:r w:rsidRPr="0014344E">
        <w:rPr>
          <w:b/>
          <w:lang w:val="en-US"/>
        </w:rPr>
        <w:t>rank</w:t>
      </w:r>
      <w:r w:rsidRPr="0014344E">
        <w:rPr>
          <w:b/>
        </w:rPr>
        <w:t>(</w:t>
      </w:r>
      <w:r w:rsidRPr="0014344E">
        <w:rPr>
          <w:b/>
          <w:lang w:val="en-US"/>
        </w:rPr>
        <w:t>MPI</w:t>
      </w:r>
      <w:r w:rsidRPr="0014344E">
        <w:rPr>
          <w:b/>
        </w:rPr>
        <w:t>_</w:t>
      </w:r>
      <w:r w:rsidRPr="0014344E">
        <w:rPr>
          <w:b/>
          <w:lang w:val="en-US"/>
        </w:rPr>
        <w:t>Comm</w:t>
      </w:r>
      <w:r w:rsidRPr="0014344E">
        <w:rPr>
          <w:b/>
        </w:rPr>
        <w:t xml:space="preserve"> </w:t>
      </w:r>
      <w:r w:rsidRPr="0014344E">
        <w:rPr>
          <w:b/>
          <w:lang w:val="en-US"/>
        </w:rPr>
        <w:t>comm</w:t>
      </w:r>
      <w:r w:rsidRPr="0014344E">
        <w:rPr>
          <w:b/>
        </w:rPr>
        <w:t xml:space="preserve">, </w:t>
      </w:r>
      <w:r w:rsidRPr="0014344E">
        <w:rPr>
          <w:b/>
          <w:lang w:val="en-US"/>
        </w:rPr>
        <w:t>int</w:t>
      </w:r>
      <w:r w:rsidRPr="0014344E">
        <w:rPr>
          <w:b/>
        </w:rPr>
        <w:t xml:space="preserve"> </w:t>
      </w:r>
      <w:r w:rsidRPr="0014344E">
        <w:rPr>
          <w:b/>
          <w:lang w:val="en-US"/>
        </w:rPr>
        <w:t>rank</w:t>
      </w:r>
      <w:r w:rsidRPr="0014344E">
        <w:rPr>
          <w:b/>
        </w:rPr>
        <w:t>)</w:t>
      </w:r>
      <w:r>
        <w:t xml:space="preserve"> - даден процес може да използва ранга си, за да определи за коя част от изчисленията и данните е отговорен.</w:t>
      </w:r>
    </w:p>
    <w:p w:rsidR="00A61EBC" w:rsidRPr="005D5EA4" w:rsidRDefault="00A61EBC" w:rsidP="00A61EBC">
      <w:pPr>
        <w:pStyle w:val="ListParagraph"/>
        <w:numPr>
          <w:ilvl w:val="0"/>
          <w:numId w:val="13"/>
        </w:numPr>
        <w:autoSpaceDN w:val="0"/>
        <w:contextualSpacing w:val="0"/>
        <w:textAlignment w:val="baseline"/>
        <w:rPr>
          <w:b/>
        </w:rPr>
      </w:pPr>
      <w:r w:rsidRPr="005D5EA4">
        <w:rPr>
          <w:b/>
          <w:lang w:val="en-US"/>
        </w:rPr>
        <w:t>MPI</w:t>
      </w:r>
      <w:r w:rsidRPr="005D5EA4">
        <w:rPr>
          <w:b/>
        </w:rPr>
        <w:t>_</w:t>
      </w:r>
      <w:r w:rsidRPr="005D5EA4">
        <w:rPr>
          <w:b/>
          <w:lang w:val="en-US"/>
        </w:rPr>
        <w:t>Comm</w:t>
      </w:r>
      <w:r w:rsidRPr="005D5EA4">
        <w:rPr>
          <w:b/>
        </w:rPr>
        <w:t>_</w:t>
      </w:r>
      <w:r w:rsidRPr="005D5EA4">
        <w:rPr>
          <w:b/>
          <w:lang w:val="en-US"/>
        </w:rPr>
        <w:t>size</w:t>
      </w:r>
      <w:r w:rsidRPr="005D5EA4">
        <w:rPr>
          <w:b/>
          <w:lang w:val="ru-RU"/>
        </w:rPr>
        <w:t xml:space="preserve"> (</w:t>
      </w:r>
      <w:r w:rsidRPr="005D5EA4">
        <w:rPr>
          <w:b/>
          <w:lang w:val="en-US"/>
        </w:rPr>
        <w:t>MPI</w:t>
      </w:r>
      <w:r w:rsidRPr="005D5EA4">
        <w:rPr>
          <w:b/>
        </w:rPr>
        <w:t>_</w:t>
      </w:r>
      <w:r w:rsidRPr="005D5EA4">
        <w:rPr>
          <w:b/>
          <w:lang w:val="en-US"/>
        </w:rPr>
        <w:t>Comm</w:t>
      </w:r>
      <w:r w:rsidRPr="005D5EA4">
        <w:rPr>
          <w:b/>
        </w:rPr>
        <w:t xml:space="preserve"> </w:t>
      </w:r>
      <w:r w:rsidRPr="005D5EA4">
        <w:rPr>
          <w:b/>
          <w:lang w:val="en-US"/>
        </w:rPr>
        <w:t>comm</w:t>
      </w:r>
      <w:r w:rsidRPr="005D5EA4">
        <w:rPr>
          <w:b/>
        </w:rPr>
        <w:t xml:space="preserve">, </w:t>
      </w:r>
      <w:r w:rsidRPr="005D5EA4">
        <w:rPr>
          <w:b/>
          <w:lang w:val="en-US"/>
        </w:rPr>
        <w:t>int</w:t>
      </w:r>
      <w:r w:rsidRPr="005D5EA4">
        <w:rPr>
          <w:b/>
        </w:rPr>
        <w:t xml:space="preserve"> </w:t>
      </w:r>
      <w:r w:rsidRPr="005D5EA4">
        <w:rPr>
          <w:b/>
          <w:lang w:val="en-US"/>
        </w:rPr>
        <w:t>num</w:t>
      </w:r>
      <w:r w:rsidRPr="005D5EA4">
        <w:rPr>
          <w:b/>
          <w:lang w:val="ru-RU"/>
        </w:rPr>
        <w:t>_</w:t>
      </w:r>
      <w:r w:rsidRPr="005D5EA4">
        <w:rPr>
          <w:b/>
          <w:lang w:val="en-US"/>
        </w:rPr>
        <w:t>of</w:t>
      </w:r>
      <w:r w:rsidRPr="005D5EA4">
        <w:rPr>
          <w:b/>
          <w:lang w:val="ru-RU"/>
        </w:rPr>
        <w:t>_</w:t>
      </w:r>
      <w:r w:rsidRPr="005D5EA4">
        <w:rPr>
          <w:b/>
          <w:lang w:val="en-US"/>
        </w:rPr>
        <w:t>processes</w:t>
      </w:r>
      <w:r w:rsidRPr="005D5EA4">
        <w:rPr>
          <w:b/>
          <w:lang w:val="ru-RU"/>
        </w:rPr>
        <w:t>)</w:t>
      </w:r>
      <w:r w:rsidR="00701F1C">
        <w:rPr>
          <w:b/>
          <w:lang w:val="ru-RU"/>
        </w:rPr>
        <w:t xml:space="preserve"> – </w:t>
      </w:r>
      <w:r w:rsidR="00701F1C">
        <w:t>определя броя на процесите.</w:t>
      </w:r>
    </w:p>
    <w:p w:rsidR="00A61EBC" w:rsidRDefault="00A61EBC" w:rsidP="00A61EBC">
      <w:pPr>
        <w:pStyle w:val="ListParagraph"/>
        <w:numPr>
          <w:ilvl w:val="0"/>
          <w:numId w:val="13"/>
        </w:numPr>
        <w:autoSpaceDN w:val="0"/>
        <w:contextualSpacing w:val="0"/>
        <w:textAlignment w:val="baseline"/>
      </w:pPr>
      <w:r>
        <w:lastRenderedPageBreak/>
        <w:t xml:space="preserve">След завършване на всички </w:t>
      </w:r>
      <w:r>
        <w:rPr>
          <w:lang w:val="en-US"/>
        </w:rPr>
        <w:t>MPI</w:t>
      </w:r>
      <w:r>
        <w:t xml:space="preserve"> извиквания всеки процес трябва да направи обръщение към функцията </w:t>
      </w:r>
      <w:r w:rsidRPr="005D5EA4">
        <w:rPr>
          <w:b/>
          <w:lang w:val="en-US"/>
        </w:rPr>
        <w:t>MPI</w:t>
      </w:r>
      <w:r w:rsidRPr="005D5EA4">
        <w:rPr>
          <w:b/>
          <w:lang w:val="ru-RU"/>
        </w:rPr>
        <w:t>_</w:t>
      </w:r>
      <w:r w:rsidRPr="005D5EA4">
        <w:rPr>
          <w:b/>
          <w:lang w:val="en-US"/>
        </w:rPr>
        <w:t>Finalize</w:t>
      </w:r>
      <w:r>
        <w:rPr>
          <w:lang w:val="ru-RU"/>
        </w:rPr>
        <w:t>,</w:t>
      </w:r>
      <w:r w:rsidR="00CF1000">
        <w:t>за да освободят</w:t>
      </w:r>
      <w:r>
        <w:t xml:space="preserve"> всички системни ресурси. С тази функция се </w:t>
      </w:r>
      <w:r w:rsidR="00CF1000">
        <w:t>затваря</w:t>
      </w:r>
      <w:r>
        <w:t xml:space="preserve"> изпълнителната среда за обмен на съобщения и </w:t>
      </w:r>
      <w:r w:rsidR="009905A3">
        <w:t xml:space="preserve">повече </w:t>
      </w:r>
      <w:r>
        <w:t xml:space="preserve">никакви обръщения към </w:t>
      </w:r>
      <w:r>
        <w:rPr>
          <w:lang w:val="en-US"/>
        </w:rPr>
        <w:t>MPI</w:t>
      </w:r>
      <w:r>
        <w:rPr>
          <w:lang w:val="ru-RU"/>
        </w:rPr>
        <w:t xml:space="preserve"> </w:t>
      </w:r>
      <w:r>
        <w:t>функции не могат да бъдат осъществявани.</w:t>
      </w:r>
    </w:p>
    <w:p w:rsidR="00A61EBC" w:rsidRPr="00061BDB" w:rsidRDefault="00A61EBC" w:rsidP="00061BDB">
      <w:pPr>
        <w:spacing w:after="120" w:line="360" w:lineRule="auto"/>
        <w:ind w:left="708"/>
        <w:rPr>
          <w:rFonts w:ascii="Arial" w:hAnsi="Arial" w:cs="Arial"/>
          <w:b/>
          <w:sz w:val="20"/>
          <w:szCs w:val="20"/>
        </w:rPr>
      </w:pPr>
    </w:p>
    <w:p w:rsidR="00C56901" w:rsidRDefault="00073509" w:rsidP="00073509">
      <w:pPr>
        <w:pStyle w:val="ListParagraph"/>
        <w:autoSpaceDN w:val="0"/>
        <w:ind w:left="786"/>
        <w:contextualSpacing w:val="0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Настройка на средата </w:t>
      </w:r>
      <w:r>
        <w:rPr>
          <w:b/>
          <w:sz w:val="24"/>
          <w:szCs w:val="24"/>
          <w:lang w:val="en-US"/>
        </w:rPr>
        <w:t>Visual</w:t>
      </w:r>
      <w:r w:rsidRPr="00EE3B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Studio</w:t>
      </w:r>
      <w:r w:rsidRPr="00EE3BDE">
        <w:rPr>
          <w:b/>
          <w:sz w:val="24"/>
          <w:szCs w:val="24"/>
        </w:rPr>
        <w:t xml:space="preserve"> </w:t>
      </w:r>
      <w:r w:rsidR="00C56901">
        <w:rPr>
          <w:b/>
          <w:sz w:val="24"/>
          <w:szCs w:val="24"/>
        </w:rPr>
        <w:t>за разработ</w:t>
      </w:r>
      <w:r>
        <w:rPr>
          <w:b/>
          <w:sz w:val="24"/>
          <w:szCs w:val="24"/>
        </w:rPr>
        <w:t>ка на паралелни програми</w:t>
      </w:r>
    </w:p>
    <w:p w:rsidR="00351D1E" w:rsidRPr="00351D1E" w:rsidRDefault="005F15B7" w:rsidP="00351D1E">
      <w:pPr>
        <w:pStyle w:val="ListParagraph"/>
        <w:numPr>
          <w:ilvl w:val="0"/>
          <w:numId w:val="12"/>
        </w:numPr>
        <w:autoSpaceDN w:val="0"/>
        <w:contextualSpacing w:val="0"/>
        <w:textAlignment w:val="baseline"/>
      </w:pPr>
      <w:r>
        <w:t>Сваляне и инсталиране на</w:t>
      </w:r>
      <w:r w:rsidR="006B7C1E">
        <w:t xml:space="preserve"> </w:t>
      </w:r>
      <w:r w:rsidR="006B7C1E" w:rsidRPr="00351D1E">
        <w:rPr>
          <w:b/>
        </w:rPr>
        <w:t>Microsoft MPI</w:t>
      </w:r>
      <w:r w:rsidR="00351D1E">
        <w:rPr>
          <w:b/>
        </w:rPr>
        <w:t xml:space="preserve"> </w:t>
      </w:r>
      <w:r w:rsidR="00351D1E">
        <w:t xml:space="preserve"> от </w:t>
      </w:r>
    </w:p>
    <w:p w:rsidR="006B7C1E" w:rsidRDefault="00351D1E" w:rsidP="00351D1E">
      <w:pPr>
        <w:pStyle w:val="ListParagraph"/>
        <w:autoSpaceDN w:val="0"/>
        <w:ind w:left="2148" w:firstLine="12"/>
        <w:contextualSpacing w:val="0"/>
        <w:textAlignment w:val="baseline"/>
      </w:pPr>
      <w:hyperlink r:id="rId9" w:history="1">
        <w:r w:rsidR="006B7C1E" w:rsidRPr="00351D1E">
          <w:rPr>
            <w:rStyle w:val="Hyperlink"/>
          </w:rPr>
          <w:t>https://docs.microsoft.com/en-us/message-passing-interface/microsoft-mpi</w:t>
        </w:r>
      </w:hyperlink>
    </w:p>
    <w:p w:rsidR="00073509" w:rsidRDefault="00073509" w:rsidP="00073509">
      <w:pPr>
        <w:pStyle w:val="ListParagraph"/>
        <w:numPr>
          <w:ilvl w:val="0"/>
          <w:numId w:val="12"/>
        </w:numPr>
        <w:autoSpaceDN w:val="0"/>
        <w:contextualSpacing w:val="0"/>
        <w:textAlignment w:val="baseline"/>
      </w:pPr>
      <w:r>
        <w:t xml:space="preserve">Създаване на нов </w:t>
      </w:r>
      <w:r w:rsidR="00D906F7">
        <w:t>проект</w:t>
      </w:r>
      <w:r w:rsidR="005F15B7">
        <w:t xml:space="preserve"> </w:t>
      </w:r>
      <w:r w:rsidR="005F15B7">
        <w:rPr>
          <w:lang w:val="en-US"/>
        </w:rPr>
        <w:t>C</w:t>
      </w:r>
      <w:r w:rsidR="005F15B7" w:rsidRPr="005F15B7">
        <w:t>++</w:t>
      </w:r>
      <w:r w:rsidR="00D906F7">
        <w:t xml:space="preserve"> за конзолно приложение </w:t>
      </w:r>
      <w:r w:rsidR="005F15B7" w:rsidRPr="00D6425E">
        <w:t>във</w:t>
      </w:r>
      <w:r w:rsidRPr="00EE3BDE">
        <w:t xml:space="preserve"> </w:t>
      </w:r>
      <w:r>
        <w:rPr>
          <w:lang w:val="en-US"/>
        </w:rPr>
        <w:t>Visual</w:t>
      </w:r>
      <w:r w:rsidRPr="00EE3BDE">
        <w:t xml:space="preserve"> </w:t>
      </w:r>
      <w:r>
        <w:rPr>
          <w:lang w:val="en-US"/>
        </w:rPr>
        <w:t>Studio</w:t>
      </w:r>
    </w:p>
    <w:p w:rsidR="00073509" w:rsidRDefault="00073509" w:rsidP="00073509">
      <w:pPr>
        <w:pStyle w:val="ListParagraph"/>
        <w:numPr>
          <w:ilvl w:val="0"/>
          <w:numId w:val="11"/>
        </w:numPr>
        <w:autoSpaceDN w:val="0"/>
        <w:contextualSpacing w:val="0"/>
        <w:textAlignment w:val="baseline"/>
      </w:pPr>
      <w:r>
        <w:t xml:space="preserve">Добавяне на бибиотеката </w:t>
      </w:r>
      <w:r>
        <w:rPr>
          <w:lang w:val="en-US"/>
        </w:rPr>
        <w:t>mpi</w:t>
      </w:r>
      <w:r w:rsidRPr="00EE3BDE">
        <w:t>.</w:t>
      </w:r>
      <w:r>
        <w:rPr>
          <w:lang w:val="en-US"/>
        </w:rPr>
        <w:t>h</w:t>
      </w:r>
      <w:r w:rsidRPr="00EE3BDE">
        <w:t xml:space="preserve"> </w:t>
      </w:r>
      <w:r>
        <w:t>в програмата</w:t>
      </w:r>
    </w:p>
    <w:p w:rsidR="00C3379B" w:rsidRDefault="00073509" w:rsidP="00C3379B">
      <w:pPr>
        <w:pStyle w:val="ListParagraph"/>
        <w:numPr>
          <w:ilvl w:val="0"/>
          <w:numId w:val="11"/>
        </w:numPr>
        <w:autoSpaceDN w:val="0"/>
        <w:contextualSpacing w:val="0"/>
        <w:textAlignment w:val="baseline"/>
      </w:pPr>
      <w:r>
        <w:t xml:space="preserve">Настройване на проекта със задаване на </w:t>
      </w:r>
      <w:r>
        <w:rPr>
          <w:lang w:val="en-US"/>
        </w:rPr>
        <w:t>include</w:t>
      </w:r>
      <w:r w:rsidRPr="00EE3BDE">
        <w:t xml:space="preserve"> </w:t>
      </w:r>
      <w:r>
        <w:t xml:space="preserve">директория за </w:t>
      </w:r>
      <w:r>
        <w:rPr>
          <w:lang w:val="en-US"/>
        </w:rPr>
        <w:t>MPICH</w:t>
      </w:r>
      <w:r w:rsidR="00C3379B" w:rsidRPr="00C3379B">
        <w:t xml:space="preserve"> </w:t>
      </w:r>
      <w:r w:rsidR="00C3379B">
        <w:t>–</w:t>
      </w:r>
      <w:r w:rsidR="00C3379B" w:rsidRPr="00C3379B">
        <w:t xml:space="preserve"> </w:t>
      </w:r>
    </w:p>
    <w:p w:rsidR="00073509" w:rsidRDefault="00C3379B" w:rsidP="00C3379B">
      <w:pPr>
        <w:pStyle w:val="ListParagraph"/>
        <w:autoSpaceDN w:val="0"/>
        <w:ind w:left="1428"/>
        <w:contextualSpacing w:val="0"/>
        <w:textAlignment w:val="baseline"/>
      </w:pPr>
      <w:r w:rsidRPr="00C3379B">
        <w:rPr>
          <w:lang w:val="en-US"/>
        </w:rPr>
        <w:t>C</w:t>
      </w:r>
      <w:r w:rsidRPr="00C3379B">
        <w:t>:\</w:t>
      </w:r>
      <w:r w:rsidRPr="00C3379B">
        <w:rPr>
          <w:lang w:val="en-US"/>
        </w:rPr>
        <w:t>Program</w:t>
      </w:r>
      <w:r w:rsidRPr="00C3379B">
        <w:t xml:space="preserve"> </w:t>
      </w:r>
      <w:r w:rsidRPr="00C3379B">
        <w:rPr>
          <w:lang w:val="en-US"/>
        </w:rPr>
        <w:t>Files</w:t>
      </w:r>
      <w:r w:rsidRPr="00C3379B">
        <w:t xml:space="preserve"> </w:t>
      </w:r>
      <w:r w:rsidRPr="00C3379B">
        <w:rPr>
          <w:lang w:val="en-US"/>
        </w:rPr>
        <w:t>x</w:t>
      </w:r>
      <w:r w:rsidRPr="00C3379B">
        <w:t>86\</w:t>
      </w:r>
      <w:r w:rsidRPr="00C3379B">
        <w:rPr>
          <w:lang w:val="en-US"/>
        </w:rPr>
        <w:t>Microsoft</w:t>
      </w:r>
      <w:r w:rsidRPr="00C3379B">
        <w:t xml:space="preserve"> </w:t>
      </w:r>
      <w:r w:rsidRPr="00C3379B">
        <w:rPr>
          <w:lang w:val="en-US"/>
        </w:rPr>
        <w:t>SDKs</w:t>
      </w:r>
      <w:r w:rsidRPr="00C3379B">
        <w:t>\</w:t>
      </w:r>
      <w:r w:rsidRPr="00C3379B">
        <w:rPr>
          <w:lang w:val="en-US"/>
        </w:rPr>
        <w:t>MPI</w:t>
      </w:r>
      <w:r w:rsidRPr="00C3379B">
        <w:t>\</w:t>
      </w:r>
      <w:r w:rsidRPr="00C3379B">
        <w:rPr>
          <w:lang w:val="en-US"/>
        </w:rPr>
        <w:t>Include</w:t>
      </w:r>
      <w:r w:rsidR="00073509" w:rsidRPr="00EE3BDE">
        <w:br/>
      </w:r>
      <w:r w:rsidR="00073509">
        <w:rPr>
          <w:noProof/>
          <w:lang w:val="en-US" w:eastAsia="en-US"/>
        </w:rPr>
        <w:drawing>
          <wp:inline distT="0" distB="0" distL="0" distR="0" wp14:anchorId="01B5B671" wp14:editId="3324BF41">
            <wp:extent cx="4772162" cy="3040510"/>
            <wp:effectExtent l="0" t="0" r="0" b="7620"/>
            <wp:docPr id="10" name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162" cy="304051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66231" w:rsidRDefault="00266231" w:rsidP="00266231">
      <w:pPr>
        <w:pStyle w:val="ListParagraph"/>
        <w:autoSpaceDN w:val="0"/>
        <w:ind w:left="1428"/>
        <w:contextualSpacing w:val="0"/>
        <w:textAlignment w:val="baseline"/>
      </w:pPr>
    </w:p>
    <w:p w:rsidR="00266231" w:rsidRDefault="00266231" w:rsidP="00266231">
      <w:pPr>
        <w:pStyle w:val="ListParagraph"/>
        <w:autoSpaceDN w:val="0"/>
        <w:ind w:left="1428"/>
        <w:contextualSpacing w:val="0"/>
        <w:textAlignment w:val="baseline"/>
      </w:pPr>
    </w:p>
    <w:p w:rsidR="00266231" w:rsidRDefault="00266231" w:rsidP="00266231">
      <w:pPr>
        <w:pStyle w:val="ListParagraph"/>
        <w:autoSpaceDN w:val="0"/>
        <w:ind w:left="1428"/>
        <w:contextualSpacing w:val="0"/>
        <w:textAlignment w:val="baseline"/>
      </w:pPr>
    </w:p>
    <w:p w:rsidR="00266231" w:rsidRDefault="00266231" w:rsidP="00266231">
      <w:pPr>
        <w:pStyle w:val="ListParagraph"/>
        <w:autoSpaceDN w:val="0"/>
        <w:ind w:left="1428"/>
        <w:contextualSpacing w:val="0"/>
        <w:textAlignment w:val="baseline"/>
      </w:pPr>
    </w:p>
    <w:p w:rsidR="00266231" w:rsidRDefault="00266231" w:rsidP="00266231">
      <w:pPr>
        <w:pStyle w:val="ListParagraph"/>
        <w:autoSpaceDN w:val="0"/>
        <w:ind w:left="1428"/>
        <w:contextualSpacing w:val="0"/>
        <w:textAlignment w:val="baseline"/>
      </w:pPr>
    </w:p>
    <w:p w:rsidR="00266231" w:rsidRPr="00266231" w:rsidRDefault="00073509" w:rsidP="00073509">
      <w:pPr>
        <w:pStyle w:val="ListParagraph"/>
        <w:numPr>
          <w:ilvl w:val="0"/>
          <w:numId w:val="11"/>
        </w:numPr>
        <w:autoSpaceDN w:val="0"/>
        <w:contextualSpacing w:val="0"/>
        <w:textAlignment w:val="baseline"/>
      </w:pPr>
      <w:r>
        <w:lastRenderedPageBreak/>
        <w:t xml:space="preserve">Настройване на проекта със задаване на </w:t>
      </w:r>
      <w:r>
        <w:rPr>
          <w:lang w:val="en-US"/>
        </w:rPr>
        <w:t>library</w:t>
      </w:r>
      <w:r w:rsidRPr="00EE3BDE">
        <w:t xml:space="preserve"> </w:t>
      </w:r>
      <w:r>
        <w:t xml:space="preserve">директория за </w:t>
      </w:r>
      <w:r>
        <w:rPr>
          <w:lang w:val="en-US"/>
        </w:rPr>
        <w:t>MPICH</w:t>
      </w:r>
    </w:p>
    <w:p w:rsidR="00266231" w:rsidRPr="00266231" w:rsidRDefault="00266231" w:rsidP="00266231">
      <w:pPr>
        <w:pStyle w:val="ListParagraph"/>
        <w:autoSpaceDN w:val="0"/>
        <w:ind w:left="1428"/>
        <w:contextualSpacing w:val="0"/>
        <w:textAlignment w:val="baseline"/>
      </w:pPr>
      <w:r w:rsidRPr="00266231">
        <w:t>C:\Program Files x86\Microsoft SDKs\MPI\Lib\x86</w:t>
      </w:r>
    </w:p>
    <w:p w:rsidR="00073509" w:rsidRDefault="00073509" w:rsidP="00266231">
      <w:pPr>
        <w:pStyle w:val="ListParagraph"/>
        <w:autoSpaceDN w:val="0"/>
        <w:ind w:left="1428"/>
        <w:contextualSpacing w:val="0"/>
        <w:textAlignment w:val="baseline"/>
      </w:pPr>
      <w:r w:rsidRPr="00EE3BDE">
        <w:br/>
      </w:r>
      <w:r>
        <w:rPr>
          <w:noProof/>
          <w:lang w:val="en-US" w:eastAsia="en-US"/>
        </w:rPr>
        <w:drawing>
          <wp:inline distT="0" distB="0" distL="0" distR="0" wp14:anchorId="23C9EEEB" wp14:editId="14DF70BC">
            <wp:extent cx="4743358" cy="3343532"/>
            <wp:effectExtent l="0" t="0" r="635" b="0"/>
            <wp:docPr id="11" name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358" cy="334353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379B" w:rsidRPr="00C3379B" w:rsidRDefault="00073509" w:rsidP="00073509">
      <w:pPr>
        <w:pStyle w:val="ListParagraph"/>
        <w:numPr>
          <w:ilvl w:val="0"/>
          <w:numId w:val="11"/>
        </w:numPr>
        <w:autoSpaceDN w:val="0"/>
        <w:contextualSpacing w:val="0"/>
        <w:textAlignment w:val="baseline"/>
      </w:pPr>
      <w:r>
        <w:t xml:space="preserve">Задават се допълнителни динамични библиотеки за </w:t>
      </w:r>
      <w:r>
        <w:rPr>
          <w:lang w:val="en-US"/>
        </w:rPr>
        <w:t>MPICH</w:t>
      </w:r>
    </w:p>
    <w:p w:rsidR="00073509" w:rsidRDefault="00266231" w:rsidP="00C3379B">
      <w:pPr>
        <w:pStyle w:val="ListParagraph"/>
        <w:autoSpaceDN w:val="0"/>
        <w:ind w:left="1428"/>
        <w:contextualSpacing w:val="0"/>
        <w:textAlignment w:val="baseline"/>
      </w:pPr>
      <w:r>
        <w:rPr>
          <w:lang w:val="en-US"/>
        </w:rPr>
        <w:t>m</w:t>
      </w:r>
      <w:r w:rsidR="00C3379B">
        <w:rPr>
          <w:lang w:val="en-US"/>
        </w:rPr>
        <w:t>smpi.lib</w:t>
      </w:r>
      <w:r w:rsidR="00073509" w:rsidRPr="00EE3BDE">
        <w:br/>
      </w:r>
      <w:r w:rsidR="00073509">
        <w:rPr>
          <w:noProof/>
          <w:lang w:val="en-US" w:eastAsia="en-US"/>
        </w:rPr>
        <w:drawing>
          <wp:inline distT="0" distB="0" distL="0" distR="0" wp14:anchorId="5AF49B16" wp14:editId="74EE7D12">
            <wp:extent cx="4674961" cy="3253667"/>
            <wp:effectExtent l="0" t="0" r="0" b="4445"/>
            <wp:docPr id="12" name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961" cy="325366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0677B" w:rsidRDefault="0040677B" w:rsidP="0040677B">
      <w:pPr>
        <w:pStyle w:val="ListParagraph"/>
        <w:autoSpaceDN w:val="0"/>
        <w:ind w:left="786"/>
        <w:contextualSpacing w:val="0"/>
        <w:textAlignment w:val="baseline"/>
        <w:rPr>
          <w:b/>
          <w:sz w:val="24"/>
          <w:szCs w:val="24"/>
        </w:rPr>
      </w:pPr>
    </w:p>
    <w:p w:rsidR="00266231" w:rsidRPr="00230A2A" w:rsidRDefault="00266231" w:rsidP="00230A2A">
      <w:pPr>
        <w:pStyle w:val="ListParagraph"/>
        <w:autoSpaceDN w:val="0"/>
        <w:ind w:left="786"/>
        <w:contextualSpacing w:val="0"/>
        <w:textAlignment w:val="baseline"/>
        <w:rPr>
          <w:sz w:val="24"/>
          <w:szCs w:val="24"/>
        </w:rPr>
      </w:pPr>
      <w:bookmarkStart w:id="2" w:name="_GoBack"/>
      <w:bookmarkEnd w:id="2"/>
    </w:p>
    <w:p w:rsidR="00BC374F" w:rsidRPr="008135A0" w:rsidRDefault="00BC374F" w:rsidP="00BC374F">
      <w:pPr>
        <w:autoSpaceDN w:val="0"/>
        <w:textAlignment w:val="baseline"/>
      </w:pPr>
      <w:r w:rsidRPr="00BC374F">
        <w:rPr>
          <w:b/>
        </w:rPr>
        <w:t>Задача:</w:t>
      </w:r>
      <w:r w:rsidRPr="00BC374F">
        <w:rPr>
          <w:b/>
        </w:rPr>
        <w:br/>
      </w:r>
      <w:r w:rsidR="00D83AA3">
        <w:t xml:space="preserve">Да се използват посочените по горе стъпки за настройка на средата и посочения по-долу код </w:t>
      </w:r>
      <w:r w:rsidR="00B354EA" w:rsidRPr="00B354EA">
        <w:t>,</w:t>
      </w:r>
      <w:r w:rsidR="00D83AA3">
        <w:t xml:space="preserve"> за да се компилира и впоследствие  стартира програмата </w:t>
      </w:r>
      <w:r w:rsidR="00D83AA3" w:rsidRPr="00D83AA3">
        <w:t>“</w:t>
      </w:r>
      <w:r w:rsidR="00D83AA3">
        <w:rPr>
          <w:lang w:val="en-US"/>
        </w:rPr>
        <w:t>Hello</w:t>
      </w:r>
      <w:r w:rsidR="00D83AA3" w:rsidRPr="00D83AA3">
        <w:t xml:space="preserve"> </w:t>
      </w:r>
      <w:r w:rsidR="00D83AA3">
        <w:rPr>
          <w:lang w:val="en-US"/>
        </w:rPr>
        <w:t>World</w:t>
      </w:r>
      <w:r w:rsidR="00D83AA3" w:rsidRPr="00D83AA3">
        <w:t xml:space="preserve">” </w:t>
      </w:r>
      <w:r w:rsidR="00D83AA3">
        <w:t xml:space="preserve">използвайки </w:t>
      </w:r>
      <w:r w:rsidR="00B354EA">
        <w:t>приложението</w:t>
      </w:r>
      <w:r w:rsidR="00B354EA" w:rsidRPr="00B354EA">
        <w:t xml:space="preserve"> </w:t>
      </w:r>
      <w:r w:rsidR="00D83AA3">
        <w:rPr>
          <w:lang w:val="en-US"/>
        </w:rPr>
        <w:t>MPIexec</w:t>
      </w:r>
      <w:r w:rsidR="00D83AA3">
        <w:t xml:space="preserve">. </w:t>
      </w:r>
      <w:r w:rsidR="00F068CE">
        <w:t>Броя на процесите се задава с –</w:t>
      </w:r>
      <w:r w:rsidR="00F068CE">
        <w:rPr>
          <w:lang w:val="en-US"/>
        </w:rPr>
        <w:t>n</w:t>
      </w:r>
      <w:r w:rsidR="00F068CE" w:rsidRPr="008135A0">
        <w:t>.</w:t>
      </w:r>
    </w:p>
    <w:p w:rsidR="00664D81" w:rsidRPr="00664D81" w:rsidRDefault="00664D81" w:rsidP="00664D81">
      <w:pPr>
        <w:pStyle w:val="NoSpacing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5617CD" w:rsidRPr="008135A0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 w:rsidRPr="008135A0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/>
        </w:rPr>
        <w:t>#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include</w:t>
      </w:r>
      <w:r w:rsidRPr="008135A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 w:rsidRPr="008135A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mpi</w:t>
      </w:r>
      <w:r w:rsidRPr="008135A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h</w:t>
      </w:r>
      <w:r w:rsidRPr="008135A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&gt;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&lt;stdio.h&gt;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argc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argv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) {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>// Initialize the MPI environment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>MPI_Init(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>// Get the number of processes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world_size;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>MPI_Comm_size(MPI_COMM_WORLD, &amp;world_size);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>// Get the rank of the process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world_rank;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>MPI_Comm_rank(MPI_COMM_WORLD, &amp;world_rank);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>// Get the name of the processor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processor_name[MPI_MAX_PROCESSOR_NAME];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name_len;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>MPI_Get_processor_name(processor_name, &amp;name_len);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>// Print off a hello world message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"Hello world from processor %s, rank %d out of %d processors\n"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,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>processor_name, world_rank, world_size);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>// Finalize the MPI environment.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>MPI_Finalize();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i;</w:t>
      </w:r>
    </w:p>
    <w:p w:rsidR="005617CD" w:rsidRDefault="005617CD" w:rsidP="005617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</w:p>
    <w:p w:rsidR="000D3B3A" w:rsidRPr="00B96C58" w:rsidRDefault="005617CD" w:rsidP="000D3B3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sectPr w:rsidR="000D3B3A" w:rsidRPr="00B96C58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2D" w:rsidRDefault="0065042D" w:rsidP="003B1106">
      <w:pPr>
        <w:spacing w:after="0" w:line="240" w:lineRule="auto"/>
      </w:pPr>
      <w:r>
        <w:separator/>
      </w:r>
    </w:p>
  </w:endnote>
  <w:endnote w:type="continuationSeparator" w:id="0">
    <w:p w:rsidR="0065042D" w:rsidRDefault="0065042D" w:rsidP="003B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311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106" w:rsidRDefault="003B11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8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B1106" w:rsidRDefault="003B1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2D" w:rsidRDefault="0065042D" w:rsidP="003B1106">
      <w:pPr>
        <w:spacing w:after="0" w:line="240" w:lineRule="auto"/>
      </w:pPr>
      <w:r>
        <w:separator/>
      </w:r>
    </w:p>
  </w:footnote>
  <w:footnote w:type="continuationSeparator" w:id="0">
    <w:p w:rsidR="0065042D" w:rsidRDefault="0065042D" w:rsidP="003B1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multilevel"/>
    <w:tmpl w:val="0000000B"/>
    <w:name w:val="WWNum10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b/>
      </w:rPr>
    </w:lvl>
  </w:abstractNum>
  <w:abstractNum w:abstractNumId="6" w15:restartNumberingAfterBreak="0">
    <w:nsid w:val="062E40F9"/>
    <w:multiLevelType w:val="multilevel"/>
    <w:tmpl w:val="88B61800"/>
    <w:styleLink w:val="WWNum10"/>
    <w:lvl w:ilvl="0">
      <w:numFmt w:val="bullet"/>
      <w:lvlText w:val="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7" w15:restartNumberingAfterBreak="0">
    <w:nsid w:val="0F380F41"/>
    <w:multiLevelType w:val="multilevel"/>
    <w:tmpl w:val="A9F8F836"/>
    <w:styleLink w:val="WWNum7"/>
    <w:lvl w:ilvl="0">
      <w:numFmt w:val="bullet"/>
      <w:lvlText w:val="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8" w15:restartNumberingAfterBreak="0">
    <w:nsid w:val="20574F38"/>
    <w:multiLevelType w:val="hybridMultilevel"/>
    <w:tmpl w:val="BC582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0D3401"/>
    <w:multiLevelType w:val="multilevel"/>
    <w:tmpl w:val="B26ECA4E"/>
    <w:styleLink w:val="WWNum1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6DB2CC4"/>
    <w:multiLevelType w:val="hybridMultilevel"/>
    <w:tmpl w:val="7F428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84FF3"/>
    <w:multiLevelType w:val="hybridMultilevel"/>
    <w:tmpl w:val="B5CC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7"/>
  </w:num>
  <w:num w:numId="13">
    <w:abstractNumId w:val="6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8C"/>
    <w:rsid w:val="00061BDB"/>
    <w:rsid w:val="00073509"/>
    <w:rsid w:val="000930AA"/>
    <w:rsid w:val="000D27FA"/>
    <w:rsid w:val="000D3B3A"/>
    <w:rsid w:val="0014344E"/>
    <w:rsid w:val="00156220"/>
    <w:rsid w:val="001C2D16"/>
    <w:rsid w:val="001D761D"/>
    <w:rsid w:val="0020387F"/>
    <w:rsid w:val="00222DA3"/>
    <w:rsid w:val="00230A2A"/>
    <w:rsid w:val="00266231"/>
    <w:rsid w:val="002A768C"/>
    <w:rsid w:val="002C3824"/>
    <w:rsid w:val="002D181B"/>
    <w:rsid w:val="002D31DF"/>
    <w:rsid w:val="002E1A9C"/>
    <w:rsid w:val="002F71EB"/>
    <w:rsid w:val="00320B35"/>
    <w:rsid w:val="003216B8"/>
    <w:rsid w:val="00351D1E"/>
    <w:rsid w:val="00391076"/>
    <w:rsid w:val="003B1106"/>
    <w:rsid w:val="0040677B"/>
    <w:rsid w:val="00456369"/>
    <w:rsid w:val="0046510F"/>
    <w:rsid w:val="00491BED"/>
    <w:rsid w:val="004A0F08"/>
    <w:rsid w:val="005617CD"/>
    <w:rsid w:val="00586FEE"/>
    <w:rsid w:val="005A01C1"/>
    <w:rsid w:val="005D5EA4"/>
    <w:rsid w:val="005F15B7"/>
    <w:rsid w:val="00626610"/>
    <w:rsid w:val="0065042D"/>
    <w:rsid w:val="00664D81"/>
    <w:rsid w:val="00695D7D"/>
    <w:rsid w:val="006B7C1E"/>
    <w:rsid w:val="00701F1C"/>
    <w:rsid w:val="0071313C"/>
    <w:rsid w:val="00716B1B"/>
    <w:rsid w:val="0078496E"/>
    <w:rsid w:val="007868B8"/>
    <w:rsid w:val="00795DC8"/>
    <w:rsid w:val="007B0C4E"/>
    <w:rsid w:val="007B2891"/>
    <w:rsid w:val="008135A0"/>
    <w:rsid w:val="00862D5A"/>
    <w:rsid w:val="0088576C"/>
    <w:rsid w:val="009905A3"/>
    <w:rsid w:val="00A56030"/>
    <w:rsid w:val="00A61EBC"/>
    <w:rsid w:val="00AF0C33"/>
    <w:rsid w:val="00AF68FD"/>
    <w:rsid w:val="00B354EA"/>
    <w:rsid w:val="00B6462E"/>
    <w:rsid w:val="00B737A3"/>
    <w:rsid w:val="00B96C58"/>
    <w:rsid w:val="00BC374F"/>
    <w:rsid w:val="00C13561"/>
    <w:rsid w:val="00C3379B"/>
    <w:rsid w:val="00C56901"/>
    <w:rsid w:val="00C60912"/>
    <w:rsid w:val="00CC246C"/>
    <w:rsid w:val="00CE28D9"/>
    <w:rsid w:val="00CF1000"/>
    <w:rsid w:val="00CF490F"/>
    <w:rsid w:val="00D3197D"/>
    <w:rsid w:val="00D6425E"/>
    <w:rsid w:val="00D83AA3"/>
    <w:rsid w:val="00D906F7"/>
    <w:rsid w:val="00DA5A47"/>
    <w:rsid w:val="00E65601"/>
    <w:rsid w:val="00ED671D"/>
    <w:rsid w:val="00EF7E7A"/>
    <w:rsid w:val="00F068CE"/>
    <w:rsid w:val="00FA4E4C"/>
    <w:rsid w:val="00FA7C0A"/>
    <w:rsid w:val="00FB646B"/>
    <w:rsid w:val="00FE113A"/>
    <w:rsid w:val="00FE368E"/>
    <w:rsid w:val="00F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CC1DF-1AAE-4C60-AC18-6A03641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68C"/>
    <w:pPr>
      <w:suppressAutoHyphens/>
      <w:spacing w:after="200" w:line="276" w:lineRule="auto"/>
    </w:pPr>
    <w:rPr>
      <w:rFonts w:ascii="Calibri" w:eastAsia="Times New Roman" w:hAnsi="Calibri" w:cs="Times New Roman"/>
      <w:kern w:val="1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2A768C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768C"/>
    <w:rPr>
      <w:rFonts w:ascii="Cambria" w:eastAsia="Times New Roman" w:hAnsi="Cambria" w:cs="Times New Roman"/>
      <w:b/>
      <w:bCs/>
      <w:color w:val="4F81BD"/>
      <w:kern w:val="1"/>
      <w:sz w:val="26"/>
      <w:szCs w:val="26"/>
      <w:lang w:val="bg-BG" w:eastAsia="bg-BG"/>
    </w:rPr>
  </w:style>
  <w:style w:type="paragraph" w:styleId="NoSpacing">
    <w:name w:val="No Spacing"/>
    <w:qFormat/>
    <w:rsid w:val="002A768C"/>
    <w:pPr>
      <w:suppressAutoHyphens/>
      <w:spacing w:after="0" w:line="100" w:lineRule="atLeast"/>
    </w:pPr>
    <w:rPr>
      <w:rFonts w:ascii="Calibri" w:eastAsia="Times New Roman" w:hAnsi="Calibri" w:cs="Times New Roman"/>
      <w:kern w:val="1"/>
      <w:lang w:val="bg-BG"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A76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768C"/>
    <w:rPr>
      <w:rFonts w:ascii="Calibri" w:eastAsia="Times New Roman" w:hAnsi="Calibri" w:cs="Times New Roman"/>
      <w:kern w:val="1"/>
      <w:lang w:val="bg-BG" w:eastAsia="bg-BG"/>
    </w:rPr>
  </w:style>
  <w:style w:type="paragraph" w:styleId="ListParagraph">
    <w:name w:val="List Paragraph"/>
    <w:basedOn w:val="Normal"/>
    <w:qFormat/>
    <w:rsid w:val="002A768C"/>
    <w:pPr>
      <w:ind w:left="720"/>
      <w:contextualSpacing/>
    </w:pPr>
  </w:style>
  <w:style w:type="paragraph" w:customStyle="1" w:styleId="Heading">
    <w:name w:val="Heading"/>
    <w:basedOn w:val="Normal"/>
    <w:next w:val="Normal"/>
    <w:rsid w:val="00073509"/>
    <w:pPr>
      <w:keepNext/>
      <w:autoSpaceDN w:val="0"/>
      <w:spacing w:before="240" w:after="120"/>
      <w:textAlignment w:val="baseline"/>
    </w:pPr>
    <w:rPr>
      <w:rFonts w:ascii="Arial" w:eastAsia="Microsoft YaHei" w:hAnsi="Arial" w:cs="Mangal"/>
      <w:kern w:val="3"/>
      <w:sz w:val="28"/>
      <w:szCs w:val="28"/>
      <w:lang w:eastAsia="en-US"/>
    </w:rPr>
  </w:style>
  <w:style w:type="numbering" w:customStyle="1" w:styleId="WWNum1">
    <w:name w:val="WWNum1"/>
    <w:basedOn w:val="NoList"/>
    <w:rsid w:val="00073509"/>
    <w:pPr>
      <w:numPr>
        <w:numId w:val="10"/>
      </w:numPr>
    </w:pPr>
  </w:style>
  <w:style w:type="numbering" w:customStyle="1" w:styleId="WWNum7">
    <w:name w:val="WWNum7"/>
    <w:basedOn w:val="NoList"/>
    <w:rsid w:val="00073509"/>
    <w:pPr>
      <w:numPr>
        <w:numId w:val="11"/>
      </w:numPr>
    </w:pPr>
  </w:style>
  <w:style w:type="numbering" w:customStyle="1" w:styleId="WWNum10">
    <w:name w:val="WWNum10"/>
    <w:basedOn w:val="NoList"/>
    <w:rsid w:val="0040677B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3B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06"/>
    <w:rPr>
      <w:rFonts w:ascii="Calibri" w:eastAsia="Times New Roman" w:hAnsi="Calibri" w:cs="Times New Roman"/>
      <w:kern w:val="1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3B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06"/>
    <w:rPr>
      <w:rFonts w:ascii="Calibri" w:eastAsia="Times New Roman" w:hAnsi="Calibri" w:cs="Times New Roman"/>
      <w:kern w:val="1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C569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C1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D64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message-passing-interface/microsoft-m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2020-12-09T11:41:00Z</dcterms:created>
  <dcterms:modified xsi:type="dcterms:W3CDTF">2020-12-09T12:50:00Z</dcterms:modified>
</cp:coreProperties>
</file>